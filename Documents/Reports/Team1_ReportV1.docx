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775" w:rsidRDefault="00950410">
      <w:pPr>
        <w:spacing w:before="100"/>
        <w:ind w:left="10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pt;height:51pt">
            <v:imagedata r:id="rId6" o:title=""/>
          </v:shape>
        </w:pict>
      </w:r>
    </w:p>
    <w:p w:rsidR="00130775" w:rsidRDefault="00130775">
      <w:pPr>
        <w:spacing w:line="200" w:lineRule="exact"/>
      </w:pPr>
    </w:p>
    <w:p w:rsidR="00130775" w:rsidRDefault="00130775">
      <w:pPr>
        <w:spacing w:line="200" w:lineRule="exact"/>
      </w:pPr>
    </w:p>
    <w:p w:rsidR="00130775" w:rsidRDefault="00130775">
      <w:pPr>
        <w:spacing w:before="5" w:line="260" w:lineRule="exact"/>
        <w:rPr>
          <w:sz w:val="26"/>
          <w:szCs w:val="26"/>
        </w:rPr>
      </w:pPr>
    </w:p>
    <w:p w:rsidR="00130775" w:rsidRDefault="00743338">
      <w:pPr>
        <w:spacing w:line="660" w:lineRule="exact"/>
        <w:ind w:left="1186" w:right="70"/>
        <w:jc w:val="center"/>
        <w:rPr>
          <w:rFonts w:ascii="Arial Black" w:eastAsia="Arial Black" w:hAnsi="Arial Black" w:cs="Arial Black"/>
          <w:sz w:val="55"/>
          <w:szCs w:val="55"/>
        </w:rPr>
      </w:pPr>
      <w:r>
        <w:rPr>
          <w:rFonts w:ascii="Arial Black" w:eastAsia="Arial Black" w:hAnsi="Arial Black" w:cs="Arial Black"/>
          <w:spacing w:val="-22"/>
          <w:w w:val="76"/>
          <w:position w:val="4"/>
          <w:sz w:val="55"/>
          <w:szCs w:val="55"/>
        </w:rPr>
        <w:t>V</w:t>
      </w:r>
      <w:r>
        <w:rPr>
          <w:rFonts w:ascii="Arial Black" w:eastAsia="Arial Black" w:hAnsi="Arial Black" w:cs="Arial Black"/>
          <w:spacing w:val="10"/>
          <w:w w:val="76"/>
          <w:position w:val="4"/>
          <w:sz w:val="55"/>
          <w:szCs w:val="55"/>
        </w:rPr>
        <w:t>i</w:t>
      </w:r>
      <w:r>
        <w:rPr>
          <w:rFonts w:ascii="Arial Black" w:eastAsia="Arial Black" w:hAnsi="Arial Black" w:cs="Arial Black"/>
          <w:spacing w:val="3"/>
          <w:w w:val="76"/>
          <w:position w:val="4"/>
          <w:sz w:val="55"/>
          <w:szCs w:val="55"/>
        </w:rPr>
        <w:t>r</w:t>
      </w:r>
      <w:r>
        <w:rPr>
          <w:rFonts w:ascii="Arial Black" w:eastAsia="Arial Black" w:hAnsi="Arial Black" w:cs="Arial Black"/>
          <w:spacing w:val="1"/>
          <w:w w:val="76"/>
          <w:position w:val="4"/>
          <w:sz w:val="55"/>
          <w:szCs w:val="55"/>
        </w:rPr>
        <w:t>t</w:t>
      </w:r>
      <w:r>
        <w:rPr>
          <w:rFonts w:ascii="Arial Black" w:eastAsia="Arial Black" w:hAnsi="Arial Black" w:cs="Arial Black"/>
          <w:spacing w:val="-12"/>
          <w:w w:val="76"/>
          <w:position w:val="4"/>
          <w:sz w:val="55"/>
          <w:szCs w:val="55"/>
        </w:rPr>
        <w:t>u</w:t>
      </w:r>
      <w:r>
        <w:rPr>
          <w:rFonts w:ascii="Arial Black" w:eastAsia="Arial Black" w:hAnsi="Arial Black" w:cs="Arial Black"/>
          <w:spacing w:val="-3"/>
          <w:w w:val="76"/>
          <w:position w:val="4"/>
          <w:sz w:val="55"/>
          <w:szCs w:val="55"/>
        </w:rPr>
        <w:t>a</w:t>
      </w:r>
      <w:r>
        <w:rPr>
          <w:rFonts w:ascii="Arial Black" w:eastAsia="Arial Black" w:hAnsi="Arial Black" w:cs="Arial Black"/>
          <w:w w:val="76"/>
          <w:position w:val="4"/>
          <w:sz w:val="55"/>
          <w:szCs w:val="55"/>
        </w:rPr>
        <w:t>l</w:t>
      </w:r>
      <w:r>
        <w:rPr>
          <w:rFonts w:ascii="Arial Black" w:eastAsia="Arial Black" w:hAnsi="Arial Black" w:cs="Arial Black"/>
          <w:spacing w:val="-8"/>
          <w:w w:val="76"/>
          <w:position w:val="4"/>
          <w:sz w:val="55"/>
          <w:szCs w:val="55"/>
        </w:rPr>
        <w:t xml:space="preserve"> </w:t>
      </w:r>
      <w:r>
        <w:rPr>
          <w:rFonts w:ascii="Arial Black" w:eastAsia="Arial Black" w:hAnsi="Arial Black" w:cs="Arial Black"/>
          <w:spacing w:val="-20"/>
          <w:w w:val="76"/>
          <w:position w:val="4"/>
          <w:sz w:val="55"/>
          <w:szCs w:val="55"/>
        </w:rPr>
        <w:t>R</w:t>
      </w:r>
      <w:r>
        <w:rPr>
          <w:rFonts w:ascii="Arial Black" w:eastAsia="Arial Black" w:hAnsi="Arial Black" w:cs="Arial Black"/>
          <w:spacing w:val="-3"/>
          <w:w w:val="76"/>
          <w:position w:val="4"/>
          <w:sz w:val="55"/>
          <w:szCs w:val="55"/>
        </w:rPr>
        <w:t>ea</w:t>
      </w:r>
      <w:r>
        <w:rPr>
          <w:rFonts w:ascii="Arial Black" w:eastAsia="Arial Black" w:hAnsi="Arial Black" w:cs="Arial Black"/>
          <w:spacing w:val="10"/>
          <w:w w:val="76"/>
          <w:position w:val="4"/>
          <w:sz w:val="55"/>
          <w:szCs w:val="55"/>
        </w:rPr>
        <w:t>li</w:t>
      </w:r>
      <w:r>
        <w:rPr>
          <w:rFonts w:ascii="Arial Black" w:eastAsia="Arial Black" w:hAnsi="Arial Black" w:cs="Arial Black"/>
          <w:spacing w:val="1"/>
          <w:w w:val="76"/>
          <w:position w:val="4"/>
          <w:sz w:val="55"/>
          <w:szCs w:val="55"/>
        </w:rPr>
        <w:t>t</w:t>
      </w:r>
      <w:r>
        <w:rPr>
          <w:rFonts w:ascii="Arial Black" w:eastAsia="Arial Black" w:hAnsi="Arial Black" w:cs="Arial Black"/>
          <w:spacing w:val="-14"/>
          <w:w w:val="76"/>
          <w:position w:val="4"/>
          <w:sz w:val="55"/>
          <w:szCs w:val="55"/>
        </w:rPr>
        <w:t>y</w:t>
      </w:r>
      <w:r>
        <w:rPr>
          <w:rFonts w:ascii="Arial Black" w:eastAsia="Arial Black" w:hAnsi="Arial Black" w:cs="Arial Black"/>
          <w:spacing w:val="1"/>
          <w:w w:val="76"/>
          <w:position w:val="4"/>
          <w:sz w:val="55"/>
          <w:szCs w:val="55"/>
        </w:rPr>
        <w:t>--</w:t>
      </w:r>
      <w:r>
        <w:rPr>
          <w:rFonts w:ascii="Arial Black" w:eastAsia="Arial Black" w:hAnsi="Arial Black" w:cs="Arial Black"/>
          <w:spacing w:val="-35"/>
          <w:w w:val="76"/>
          <w:position w:val="4"/>
          <w:sz w:val="55"/>
          <w:szCs w:val="55"/>
        </w:rPr>
        <w:t>T</w:t>
      </w:r>
      <w:r>
        <w:rPr>
          <w:rFonts w:ascii="Arial Black" w:eastAsia="Arial Black" w:hAnsi="Arial Black" w:cs="Arial Black"/>
          <w:spacing w:val="-3"/>
          <w:w w:val="76"/>
          <w:position w:val="4"/>
          <w:sz w:val="55"/>
          <w:szCs w:val="55"/>
        </w:rPr>
        <w:t>ex</w:t>
      </w:r>
      <w:r>
        <w:rPr>
          <w:rFonts w:ascii="Arial Black" w:eastAsia="Arial Black" w:hAnsi="Arial Black" w:cs="Arial Black"/>
          <w:spacing w:val="1"/>
          <w:w w:val="76"/>
          <w:position w:val="4"/>
          <w:sz w:val="55"/>
          <w:szCs w:val="55"/>
        </w:rPr>
        <w:t>t</w:t>
      </w:r>
      <w:r>
        <w:rPr>
          <w:rFonts w:ascii="Arial Black" w:eastAsia="Arial Black" w:hAnsi="Arial Black" w:cs="Arial Black"/>
          <w:spacing w:val="10"/>
          <w:w w:val="76"/>
          <w:position w:val="4"/>
          <w:sz w:val="55"/>
          <w:szCs w:val="55"/>
        </w:rPr>
        <w:t>i</w:t>
      </w:r>
      <w:r>
        <w:rPr>
          <w:rFonts w:ascii="Arial Black" w:eastAsia="Arial Black" w:hAnsi="Arial Black" w:cs="Arial Black"/>
          <w:spacing w:val="-12"/>
          <w:w w:val="76"/>
          <w:position w:val="4"/>
          <w:sz w:val="55"/>
          <w:szCs w:val="55"/>
        </w:rPr>
        <w:t>n</w:t>
      </w:r>
      <w:r>
        <w:rPr>
          <w:rFonts w:ascii="Arial Black" w:eastAsia="Arial Black" w:hAnsi="Arial Black" w:cs="Arial Black"/>
          <w:w w:val="76"/>
          <w:position w:val="4"/>
          <w:sz w:val="55"/>
          <w:szCs w:val="55"/>
        </w:rPr>
        <w:t>g</w:t>
      </w:r>
      <w:r>
        <w:rPr>
          <w:rFonts w:ascii="Arial Black" w:eastAsia="Arial Black" w:hAnsi="Arial Black" w:cs="Arial Black"/>
          <w:spacing w:val="10"/>
          <w:w w:val="76"/>
          <w:position w:val="4"/>
          <w:sz w:val="55"/>
          <w:szCs w:val="55"/>
        </w:rPr>
        <w:t xml:space="preserve"> </w:t>
      </w:r>
      <w:r>
        <w:rPr>
          <w:rFonts w:ascii="Arial Black" w:eastAsia="Arial Black" w:hAnsi="Arial Black" w:cs="Arial Black"/>
          <w:w w:val="76"/>
          <w:position w:val="4"/>
          <w:sz w:val="55"/>
          <w:szCs w:val="55"/>
        </w:rPr>
        <w:t>W</w:t>
      </w:r>
      <w:r>
        <w:rPr>
          <w:rFonts w:ascii="Arial Black" w:eastAsia="Arial Black" w:hAnsi="Arial Black" w:cs="Arial Black"/>
          <w:spacing w:val="-12"/>
          <w:w w:val="76"/>
          <w:position w:val="4"/>
          <w:sz w:val="55"/>
          <w:szCs w:val="55"/>
        </w:rPr>
        <w:t>h</w:t>
      </w:r>
      <w:r>
        <w:rPr>
          <w:rFonts w:ascii="Arial Black" w:eastAsia="Arial Black" w:hAnsi="Arial Black" w:cs="Arial Black"/>
          <w:spacing w:val="10"/>
          <w:w w:val="76"/>
          <w:position w:val="4"/>
          <w:sz w:val="55"/>
          <w:szCs w:val="55"/>
        </w:rPr>
        <w:t>il</w:t>
      </w:r>
      <w:r>
        <w:rPr>
          <w:rFonts w:ascii="Arial Black" w:eastAsia="Arial Black" w:hAnsi="Arial Black" w:cs="Arial Black"/>
          <w:w w:val="76"/>
          <w:position w:val="4"/>
          <w:sz w:val="55"/>
          <w:szCs w:val="55"/>
        </w:rPr>
        <w:t>e</w:t>
      </w:r>
      <w:r>
        <w:rPr>
          <w:rFonts w:ascii="Arial Black" w:eastAsia="Arial Black" w:hAnsi="Arial Black" w:cs="Arial Black"/>
          <w:spacing w:val="46"/>
          <w:w w:val="76"/>
          <w:position w:val="4"/>
          <w:sz w:val="55"/>
          <w:szCs w:val="55"/>
        </w:rPr>
        <w:t xml:space="preserve"> </w:t>
      </w:r>
      <w:r>
        <w:rPr>
          <w:rFonts w:ascii="Arial Black" w:eastAsia="Arial Black" w:hAnsi="Arial Black" w:cs="Arial Black"/>
          <w:spacing w:val="-11"/>
          <w:w w:val="83"/>
          <w:position w:val="4"/>
          <w:sz w:val="55"/>
          <w:szCs w:val="55"/>
        </w:rPr>
        <w:t>D</w:t>
      </w:r>
      <w:r>
        <w:rPr>
          <w:rFonts w:ascii="Arial Black" w:eastAsia="Arial Black" w:hAnsi="Arial Black" w:cs="Arial Black"/>
          <w:spacing w:val="4"/>
          <w:w w:val="78"/>
          <w:position w:val="4"/>
          <w:sz w:val="55"/>
          <w:szCs w:val="55"/>
        </w:rPr>
        <w:t>r</w:t>
      </w:r>
      <w:r>
        <w:rPr>
          <w:rFonts w:ascii="Arial Black" w:eastAsia="Arial Black" w:hAnsi="Arial Black" w:cs="Arial Black"/>
          <w:spacing w:val="13"/>
          <w:w w:val="74"/>
          <w:position w:val="4"/>
          <w:sz w:val="55"/>
          <w:szCs w:val="55"/>
        </w:rPr>
        <w:t>i</w:t>
      </w:r>
      <w:r>
        <w:rPr>
          <w:rFonts w:ascii="Arial Black" w:eastAsia="Arial Black" w:hAnsi="Arial Black" w:cs="Arial Black"/>
          <w:spacing w:val="-19"/>
          <w:w w:val="81"/>
          <w:position w:val="4"/>
          <w:sz w:val="55"/>
          <w:szCs w:val="55"/>
        </w:rPr>
        <w:t>v</w:t>
      </w:r>
      <w:r>
        <w:rPr>
          <w:rFonts w:ascii="Arial Black" w:eastAsia="Arial Black" w:hAnsi="Arial Black" w:cs="Arial Black"/>
          <w:spacing w:val="13"/>
          <w:w w:val="74"/>
          <w:position w:val="4"/>
          <w:sz w:val="55"/>
          <w:szCs w:val="55"/>
        </w:rPr>
        <w:t>i</w:t>
      </w:r>
      <w:r>
        <w:rPr>
          <w:rFonts w:ascii="Arial Black" w:eastAsia="Arial Black" w:hAnsi="Arial Black" w:cs="Arial Black"/>
          <w:spacing w:val="-16"/>
          <w:w w:val="82"/>
          <w:position w:val="4"/>
          <w:sz w:val="55"/>
          <w:szCs w:val="55"/>
        </w:rPr>
        <w:t>n</w:t>
      </w:r>
      <w:r>
        <w:rPr>
          <w:rFonts w:ascii="Arial Black" w:eastAsia="Arial Black" w:hAnsi="Arial Black" w:cs="Arial Black"/>
          <w:w w:val="82"/>
          <w:position w:val="4"/>
          <w:sz w:val="55"/>
          <w:szCs w:val="55"/>
        </w:rPr>
        <w:t>g</w:t>
      </w:r>
    </w:p>
    <w:p w:rsidR="00130775" w:rsidRDefault="00130775">
      <w:pPr>
        <w:spacing w:before="5" w:line="160" w:lineRule="exact"/>
        <w:rPr>
          <w:sz w:val="17"/>
          <w:szCs w:val="17"/>
        </w:rPr>
      </w:pPr>
    </w:p>
    <w:p w:rsidR="00130775" w:rsidRDefault="00130775">
      <w:pPr>
        <w:spacing w:line="200" w:lineRule="exact"/>
      </w:pPr>
    </w:p>
    <w:p w:rsidR="00130775" w:rsidRDefault="00130775">
      <w:pPr>
        <w:spacing w:line="200" w:lineRule="exact"/>
      </w:pPr>
    </w:p>
    <w:p w:rsidR="00130775" w:rsidRDefault="00130775">
      <w:pPr>
        <w:spacing w:line="200" w:lineRule="exact"/>
      </w:pPr>
    </w:p>
    <w:p w:rsidR="00130775" w:rsidRDefault="00130775">
      <w:pPr>
        <w:spacing w:line="200" w:lineRule="exact"/>
      </w:pPr>
    </w:p>
    <w:p w:rsidR="00130775" w:rsidRDefault="00130775">
      <w:pPr>
        <w:spacing w:line="200" w:lineRule="exact"/>
      </w:pPr>
    </w:p>
    <w:p w:rsidR="00130775" w:rsidRDefault="00743338">
      <w:pPr>
        <w:spacing w:line="184" w:lineRule="auto"/>
        <w:ind w:left="2544" w:right="2597" w:firstLine="780"/>
        <w:jc w:val="right"/>
        <w:rPr>
          <w:rFonts w:ascii="Arial Black" w:eastAsia="Arial Black" w:hAnsi="Arial Black" w:cs="Arial Black"/>
          <w:sz w:val="36"/>
          <w:szCs w:val="36"/>
        </w:rPr>
      </w:pPr>
      <w:r>
        <w:rPr>
          <w:rFonts w:ascii="Arial Black" w:eastAsia="Arial Black" w:hAnsi="Arial Black" w:cs="Arial Black"/>
          <w:spacing w:val="-10"/>
          <w:w w:val="75"/>
          <w:sz w:val="36"/>
          <w:szCs w:val="36"/>
        </w:rPr>
        <w:t>Jac</w:t>
      </w:r>
      <w:r>
        <w:rPr>
          <w:rFonts w:ascii="Arial Black" w:eastAsia="Arial Black" w:hAnsi="Arial Black" w:cs="Arial Black"/>
          <w:spacing w:val="-11"/>
          <w:w w:val="75"/>
          <w:sz w:val="36"/>
          <w:szCs w:val="36"/>
        </w:rPr>
        <w:t>o</w:t>
      </w:r>
      <w:r>
        <w:rPr>
          <w:rFonts w:ascii="Arial Black" w:eastAsia="Arial Black" w:hAnsi="Arial Black" w:cs="Arial Black"/>
          <w:w w:val="75"/>
          <w:sz w:val="36"/>
          <w:szCs w:val="36"/>
        </w:rPr>
        <w:t>b</w:t>
      </w:r>
      <w:r>
        <w:rPr>
          <w:rFonts w:ascii="Arial Black" w:eastAsia="Arial Black" w:hAnsi="Arial Black" w:cs="Arial Black"/>
          <w:spacing w:val="-7"/>
          <w:w w:val="75"/>
          <w:sz w:val="36"/>
          <w:szCs w:val="36"/>
        </w:rPr>
        <w:t xml:space="preserve"> </w:t>
      </w:r>
      <w:r>
        <w:rPr>
          <w:rFonts w:ascii="Arial Black" w:eastAsia="Arial Black" w:hAnsi="Arial Black" w:cs="Arial Black"/>
          <w:spacing w:val="-13"/>
          <w:w w:val="75"/>
          <w:sz w:val="36"/>
          <w:szCs w:val="36"/>
        </w:rPr>
        <w:t>W</w:t>
      </w:r>
      <w:r>
        <w:rPr>
          <w:rFonts w:ascii="Arial Black" w:eastAsia="Arial Black" w:hAnsi="Arial Black" w:cs="Arial Black"/>
          <w:spacing w:val="-11"/>
          <w:w w:val="75"/>
          <w:sz w:val="36"/>
          <w:szCs w:val="36"/>
        </w:rPr>
        <w:t>h</w:t>
      </w:r>
      <w:r>
        <w:rPr>
          <w:rFonts w:ascii="Arial Black" w:eastAsia="Arial Black" w:hAnsi="Arial Black" w:cs="Arial Black"/>
          <w:spacing w:val="-10"/>
          <w:w w:val="75"/>
          <w:sz w:val="36"/>
          <w:szCs w:val="36"/>
        </w:rPr>
        <w:t>eele</w:t>
      </w:r>
      <w:r>
        <w:rPr>
          <w:rFonts w:ascii="Arial Black" w:eastAsia="Arial Black" w:hAnsi="Arial Black" w:cs="Arial Black"/>
          <w:spacing w:val="-3"/>
          <w:w w:val="75"/>
          <w:sz w:val="36"/>
          <w:szCs w:val="36"/>
        </w:rPr>
        <w:t>r</w:t>
      </w:r>
      <w:r>
        <w:rPr>
          <w:rFonts w:ascii="Arial Black" w:eastAsia="Arial Black" w:hAnsi="Arial Black" w:cs="Arial Black"/>
          <w:w w:val="75"/>
          <w:sz w:val="36"/>
          <w:szCs w:val="36"/>
        </w:rPr>
        <w:t xml:space="preserve">: </w:t>
      </w:r>
      <w:r>
        <w:rPr>
          <w:rFonts w:ascii="Arial Black" w:eastAsia="Arial Black" w:hAnsi="Arial Black" w:cs="Arial Black"/>
          <w:spacing w:val="-8"/>
          <w:w w:val="75"/>
          <w:sz w:val="36"/>
          <w:szCs w:val="36"/>
        </w:rPr>
        <w:t>M</w:t>
      </w:r>
      <w:r>
        <w:rPr>
          <w:rFonts w:ascii="Arial Black" w:eastAsia="Arial Black" w:hAnsi="Arial Black" w:cs="Arial Black"/>
          <w:spacing w:val="-10"/>
          <w:w w:val="75"/>
          <w:sz w:val="36"/>
          <w:szCs w:val="36"/>
        </w:rPr>
        <w:t>aj</w:t>
      </w:r>
      <w:r>
        <w:rPr>
          <w:rFonts w:ascii="Arial Black" w:eastAsia="Arial Black" w:hAnsi="Arial Black" w:cs="Arial Black"/>
          <w:spacing w:val="-11"/>
          <w:w w:val="75"/>
          <w:sz w:val="36"/>
          <w:szCs w:val="36"/>
        </w:rPr>
        <w:t>o</w:t>
      </w:r>
      <w:r>
        <w:rPr>
          <w:rFonts w:ascii="Arial Black" w:eastAsia="Arial Black" w:hAnsi="Arial Black" w:cs="Arial Black"/>
          <w:w w:val="75"/>
          <w:sz w:val="36"/>
          <w:szCs w:val="36"/>
        </w:rPr>
        <w:t>r</w:t>
      </w:r>
      <w:r>
        <w:rPr>
          <w:rFonts w:ascii="Arial Black" w:eastAsia="Arial Black" w:hAnsi="Arial Black" w:cs="Arial Black"/>
          <w:spacing w:val="7"/>
          <w:w w:val="75"/>
          <w:sz w:val="36"/>
          <w:szCs w:val="36"/>
        </w:rPr>
        <w:t xml:space="preserve"> </w:t>
      </w:r>
      <w:r>
        <w:rPr>
          <w:rFonts w:ascii="Arial Black" w:eastAsia="Arial Black" w:hAnsi="Arial Black" w:cs="Arial Black"/>
          <w:spacing w:val="-10"/>
          <w:w w:val="75"/>
          <w:sz w:val="36"/>
          <w:szCs w:val="36"/>
        </w:rPr>
        <w:t>i</w:t>
      </w:r>
      <w:r>
        <w:rPr>
          <w:rFonts w:ascii="Arial Black" w:eastAsia="Arial Black" w:hAnsi="Arial Black" w:cs="Arial Black"/>
          <w:w w:val="75"/>
          <w:sz w:val="36"/>
          <w:szCs w:val="36"/>
        </w:rPr>
        <w:t>n</w:t>
      </w:r>
      <w:r>
        <w:rPr>
          <w:rFonts w:ascii="Arial Black" w:eastAsia="Arial Black" w:hAnsi="Arial Black" w:cs="Arial Black"/>
          <w:spacing w:val="-5"/>
          <w:w w:val="75"/>
          <w:sz w:val="36"/>
          <w:szCs w:val="36"/>
        </w:rPr>
        <w:t xml:space="preserve"> </w:t>
      </w:r>
      <w:r>
        <w:rPr>
          <w:rFonts w:ascii="Arial Black" w:eastAsia="Arial Black" w:hAnsi="Arial Black" w:cs="Arial Black"/>
          <w:spacing w:val="-18"/>
          <w:w w:val="81"/>
          <w:sz w:val="36"/>
          <w:szCs w:val="36"/>
        </w:rPr>
        <w:t>S</w:t>
      </w:r>
      <w:r>
        <w:rPr>
          <w:rFonts w:ascii="Arial Black" w:eastAsia="Arial Black" w:hAnsi="Arial Black" w:cs="Arial Black"/>
          <w:w w:val="81"/>
          <w:sz w:val="36"/>
          <w:szCs w:val="36"/>
        </w:rPr>
        <w:t xml:space="preserve">E </w:t>
      </w:r>
      <w:r>
        <w:rPr>
          <w:rFonts w:ascii="Arial Black" w:eastAsia="Arial Black" w:hAnsi="Arial Black" w:cs="Arial Black"/>
          <w:spacing w:val="-16"/>
          <w:w w:val="74"/>
          <w:sz w:val="36"/>
          <w:szCs w:val="36"/>
        </w:rPr>
        <w:t>N</w:t>
      </w:r>
      <w:r>
        <w:rPr>
          <w:rFonts w:ascii="Arial Black" w:eastAsia="Arial Black" w:hAnsi="Arial Black" w:cs="Arial Black"/>
          <w:spacing w:val="-10"/>
          <w:w w:val="74"/>
          <w:sz w:val="36"/>
          <w:szCs w:val="36"/>
        </w:rPr>
        <w:t>a</w:t>
      </w:r>
      <w:r>
        <w:rPr>
          <w:rFonts w:ascii="Arial Black" w:eastAsia="Arial Black" w:hAnsi="Arial Black" w:cs="Arial Black"/>
          <w:spacing w:val="-1"/>
          <w:w w:val="74"/>
          <w:sz w:val="36"/>
          <w:szCs w:val="36"/>
        </w:rPr>
        <w:t>t</w:t>
      </w:r>
      <w:r>
        <w:rPr>
          <w:rFonts w:ascii="Arial Black" w:eastAsia="Arial Black" w:hAnsi="Arial Black" w:cs="Arial Black"/>
          <w:spacing w:val="-11"/>
          <w:w w:val="74"/>
          <w:sz w:val="36"/>
          <w:szCs w:val="36"/>
        </w:rPr>
        <w:t>h</w:t>
      </w:r>
      <w:r>
        <w:rPr>
          <w:rFonts w:ascii="Arial Black" w:eastAsia="Arial Black" w:hAnsi="Arial Black" w:cs="Arial Black"/>
          <w:spacing w:val="-10"/>
          <w:w w:val="74"/>
          <w:sz w:val="36"/>
          <w:szCs w:val="36"/>
        </w:rPr>
        <w:t>a</w:t>
      </w:r>
      <w:r>
        <w:rPr>
          <w:rFonts w:ascii="Arial Black" w:eastAsia="Arial Black" w:hAnsi="Arial Black" w:cs="Arial Black"/>
          <w:w w:val="74"/>
          <w:sz w:val="36"/>
          <w:szCs w:val="36"/>
        </w:rPr>
        <w:t>n</w:t>
      </w:r>
      <w:r>
        <w:rPr>
          <w:rFonts w:ascii="Arial Black" w:eastAsia="Arial Black" w:hAnsi="Arial Black" w:cs="Arial Black"/>
          <w:spacing w:val="-3"/>
          <w:w w:val="74"/>
          <w:sz w:val="36"/>
          <w:szCs w:val="36"/>
        </w:rPr>
        <w:t xml:space="preserve"> </w:t>
      </w:r>
      <w:r>
        <w:rPr>
          <w:rFonts w:ascii="Arial Black" w:eastAsia="Arial Black" w:hAnsi="Arial Black" w:cs="Arial Black"/>
          <w:spacing w:val="-16"/>
          <w:w w:val="74"/>
          <w:sz w:val="36"/>
          <w:szCs w:val="36"/>
        </w:rPr>
        <w:t>C</w:t>
      </w:r>
      <w:r>
        <w:rPr>
          <w:rFonts w:ascii="Arial Black" w:eastAsia="Arial Black" w:hAnsi="Arial Black" w:cs="Arial Black"/>
          <w:spacing w:val="-11"/>
          <w:w w:val="74"/>
          <w:sz w:val="36"/>
          <w:szCs w:val="36"/>
        </w:rPr>
        <w:t>h</w:t>
      </w:r>
      <w:r>
        <w:rPr>
          <w:rFonts w:ascii="Arial Black" w:eastAsia="Arial Black" w:hAnsi="Arial Black" w:cs="Arial Black"/>
          <w:spacing w:val="-3"/>
          <w:w w:val="74"/>
          <w:sz w:val="36"/>
          <w:szCs w:val="36"/>
        </w:rPr>
        <w:t>r</w:t>
      </w:r>
      <w:r>
        <w:rPr>
          <w:rFonts w:ascii="Arial Black" w:eastAsia="Arial Black" w:hAnsi="Arial Black" w:cs="Arial Black"/>
          <w:spacing w:val="-10"/>
          <w:w w:val="74"/>
          <w:sz w:val="36"/>
          <w:szCs w:val="36"/>
        </w:rPr>
        <w:t>is</w:t>
      </w:r>
      <w:r>
        <w:rPr>
          <w:rFonts w:ascii="Arial Black" w:eastAsia="Arial Black" w:hAnsi="Arial Black" w:cs="Arial Black"/>
          <w:spacing w:val="-1"/>
          <w:w w:val="74"/>
          <w:sz w:val="36"/>
          <w:szCs w:val="36"/>
        </w:rPr>
        <w:t>t</w:t>
      </w:r>
      <w:r>
        <w:rPr>
          <w:rFonts w:ascii="Arial Black" w:eastAsia="Arial Black" w:hAnsi="Arial Black" w:cs="Arial Black"/>
          <w:spacing w:val="-10"/>
          <w:w w:val="74"/>
          <w:sz w:val="36"/>
          <w:szCs w:val="36"/>
        </w:rPr>
        <w:t>ia</w:t>
      </w:r>
      <w:r>
        <w:rPr>
          <w:rFonts w:ascii="Arial Black" w:eastAsia="Arial Black" w:hAnsi="Arial Black" w:cs="Arial Black"/>
          <w:spacing w:val="-11"/>
          <w:w w:val="74"/>
          <w:sz w:val="36"/>
          <w:szCs w:val="36"/>
        </w:rPr>
        <w:t>n</w:t>
      </w:r>
      <w:r>
        <w:rPr>
          <w:rFonts w:ascii="Arial Black" w:eastAsia="Arial Black" w:hAnsi="Arial Black" w:cs="Arial Black"/>
          <w:spacing w:val="-10"/>
          <w:w w:val="74"/>
          <w:sz w:val="36"/>
          <w:szCs w:val="36"/>
        </w:rPr>
        <w:t>se</w:t>
      </w:r>
      <w:r>
        <w:rPr>
          <w:rFonts w:ascii="Arial Black" w:eastAsia="Arial Black" w:hAnsi="Arial Black" w:cs="Arial Black"/>
          <w:spacing w:val="-11"/>
          <w:w w:val="74"/>
          <w:sz w:val="36"/>
          <w:szCs w:val="36"/>
        </w:rPr>
        <w:t>n</w:t>
      </w:r>
      <w:r>
        <w:rPr>
          <w:rFonts w:ascii="Arial Black" w:eastAsia="Arial Black" w:hAnsi="Arial Black" w:cs="Arial Black"/>
          <w:w w:val="74"/>
          <w:sz w:val="36"/>
          <w:szCs w:val="36"/>
        </w:rPr>
        <w:t>:</w:t>
      </w:r>
      <w:r>
        <w:rPr>
          <w:rFonts w:ascii="Arial Black" w:eastAsia="Arial Black" w:hAnsi="Arial Black" w:cs="Arial Black"/>
          <w:spacing w:val="39"/>
          <w:w w:val="74"/>
          <w:sz w:val="36"/>
          <w:szCs w:val="36"/>
        </w:rPr>
        <w:t xml:space="preserve"> </w:t>
      </w:r>
      <w:r>
        <w:rPr>
          <w:rFonts w:ascii="Arial Black" w:eastAsia="Arial Black" w:hAnsi="Arial Black" w:cs="Arial Black"/>
          <w:spacing w:val="-8"/>
          <w:w w:val="74"/>
          <w:sz w:val="36"/>
          <w:szCs w:val="36"/>
        </w:rPr>
        <w:t>M</w:t>
      </w:r>
      <w:r>
        <w:rPr>
          <w:rFonts w:ascii="Arial Black" w:eastAsia="Arial Black" w:hAnsi="Arial Black" w:cs="Arial Black"/>
          <w:spacing w:val="-10"/>
          <w:w w:val="74"/>
          <w:sz w:val="36"/>
          <w:szCs w:val="36"/>
        </w:rPr>
        <w:t>aj</w:t>
      </w:r>
      <w:r>
        <w:rPr>
          <w:rFonts w:ascii="Arial Black" w:eastAsia="Arial Black" w:hAnsi="Arial Black" w:cs="Arial Black"/>
          <w:spacing w:val="-11"/>
          <w:w w:val="74"/>
          <w:sz w:val="36"/>
          <w:szCs w:val="36"/>
        </w:rPr>
        <w:t>o</w:t>
      </w:r>
      <w:r>
        <w:rPr>
          <w:rFonts w:ascii="Arial Black" w:eastAsia="Arial Black" w:hAnsi="Arial Black" w:cs="Arial Black"/>
          <w:w w:val="74"/>
          <w:sz w:val="36"/>
          <w:szCs w:val="36"/>
        </w:rPr>
        <w:t>r</w:t>
      </w:r>
      <w:r>
        <w:rPr>
          <w:rFonts w:ascii="Arial Black" w:eastAsia="Arial Black" w:hAnsi="Arial Black" w:cs="Arial Black"/>
          <w:spacing w:val="19"/>
          <w:w w:val="74"/>
          <w:sz w:val="36"/>
          <w:szCs w:val="36"/>
        </w:rPr>
        <w:t xml:space="preserve"> </w:t>
      </w:r>
      <w:r>
        <w:rPr>
          <w:rFonts w:ascii="Arial Black" w:eastAsia="Arial Black" w:hAnsi="Arial Black" w:cs="Arial Black"/>
          <w:spacing w:val="-10"/>
          <w:w w:val="74"/>
          <w:sz w:val="36"/>
          <w:szCs w:val="36"/>
        </w:rPr>
        <w:t>i</w:t>
      </w:r>
      <w:r>
        <w:rPr>
          <w:rFonts w:ascii="Arial Black" w:eastAsia="Arial Black" w:hAnsi="Arial Black" w:cs="Arial Black"/>
          <w:w w:val="74"/>
          <w:sz w:val="36"/>
          <w:szCs w:val="36"/>
        </w:rPr>
        <w:t>n</w:t>
      </w:r>
      <w:r>
        <w:rPr>
          <w:rFonts w:ascii="Arial Black" w:eastAsia="Arial Black" w:hAnsi="Arial Black" w:cs="Arial Black"/>
          <w:spacing w:val="-1"/>
          <w:w w:val="74"/>
          <w:sz w:val="36"/>
          <w:szCs w:val="36"/>
        </w:rPr>
        <w:t xml:space="preserve"> </w:t>
      </w:r>
      <w:r>
        <w:rPr>
          <w:rFonts w:ascii="Arial Black" w:eastAsia="Arial Black" w:hAnsi="Arial Black" w:cs="Arial Black"/>
          <w:spacing w:val="-18"/>
          <w:w w:val="81"/>
          <w:sz w:val="36"/>
          <w:szCs w:val="36"/>
        </w:rPr>
        <w:t>S</w:t>
      </w:r>
      <w:r>
        <w:rPr>
          <w:rFonts w:ascii="Arial Black" w:eastAsia="Arial Black" w:hAnsi="Arial Black" w:cs="Arial Black"/>
          <w:w w:val="81"/>
          <w:sz w:val="36"/>
          <w:szCs w:val="36"/>
        </w:rPr>
        <w:t xml:space="preserve">E </w:t>
      </w:r>
      <w:r>
        <w:rPr>
          <w:rFonts w:ascii="Arial Black" w:eastAsia="Arial Black" w:hAnsi="Arial Black" w:cs="Arial Black"/>
          <w:spacing w:val="-16"/>
          <w:w w:val="75"/>
          <w:sz w:val="36"/>
          <w:szCs w:val="36"/>
        </w:rPr>
        <w:t>N</w:t>
      </w:r>
      <w:r>
        <w:rPr>
          <w:rFonts w:ascii="Arial Black" w:eastAsia="Arial Black" w:hAnsi="Arial Black" w:cs="Arial Black"/>
          <w:spacing w:val="-10"/>
          <w:w w:val="75"/>
          <w:sz w:val="36"/>
          <w:szCs w:val="36"/>
        </w:rPr>
        <w:t>ic</w:t>
      </w:r>
      <w:r>
        <w:rPr>
          <w:rFonts w:ascii="Arial Black" w:eastAsia="Arial Black" w:hAnsi="Arial Black" w:cs="Arial Black"/>
          <w:spacing w:val="-11"/>
          <w:w w:val="75"/>
          <w:sz w:val="36"/>
          <w:szCs w:val="36"/>
        </w:rPr>
        <w:t>ho</w:t>
      </w:r>
      <w:r>
        <w:rPr>
          <w:rFonts w:ascii="Arial Black" w:eastAsia="Arial Black" w:hAnsi="Arial Black" w:cs="Arial Black"/>
          <w:spacing w:val="-10"/>
          <w:w w:val="75"/>
          <w:sz w:val="36"/>
          <w:szCs w:val="36"/>
        </w:rPr>
        <w:t>la</w:t>
      </w:r>
      <w:r>
        <w:rPr>
          <w:rFonts w:ascii="Arial Black" w:eastAsia="Arial Black" w:hAnsi="Arial Black" w:cs="Arial Black"/>
          <w:w w:val="75"/>
          <w:sz w:val="36"/>
          <w:szCs w:val="36"/>
        </w:rPr>
        <w:t>s</w:t>
      </w:r>
      <w:r>
        <w:rPr>
          <w:rFonts w:ascii="Arial Black" w:eastAsia="Arial Black" w:hAnsi="Arial Black" w:cs="Arial Black"/>
          <w:spacing w:val="-4"/>
          <w:w w:val="75"/>
          <w:sz w:val="36"/>
          <w:szCs w:val="36"/>
        </w:rPr>
        <w:t xml:space="preserve"> </w:t>
      </w:r>
      <w:proofErr w:type="spellStart"/>
      <w:r>
        <w:rPr>
          <w:rFonts w:ascii="Arial Black" w:eastAsia="Arial Black" w:hAnsi="Arial Black" w:cs="Arial Black"/>
          <w:spacing w:val="-21"/>
          <w:w w:val="76"/>
          <w:sz w:val="36"/>
          <w:szCs w:val="36"/>
        </w:rPr>
        <w:t>K</w:t>
      </w:r>
      <w:r>
        <w:rPr>
          <w:rFonts w:ascii="Arial Black" w:eastAsia="Arial Black" w:hAnsi="Arial Black" w:cs="Arial Black"/>
          <w:spacing w:val="-13"/>
          <w:w w:val="74"/>
          <w:sz w:val="36"/>
          <w:szCs w:val="36"/>
        </w:rPr>
        <w:t>a</w:t>
      </w:r>
      <w:r>
        <w:rPr>
          <w:rFonts w:ascii="Arial Black" w:eastAsia="Arial Black" w:hAnsi="Arial Black" w:cs="Arial Black"/>
          <w:spacing w:val="-15"/>
          <w:w w:val="81"/>
          <w:sz w:val="36"/>
          <w:szCs w:val="36"/>
        </w:rPr>
        <w:t>p</w:t>
      </w:r>
      <w:r>
        <w:rPr>
          <w:rFonts w:ascii="Arial Black" w:eastAsia="Arial Black" w:hAnsi="Arial Black" w:cs="Arial Black"/>
          <w:spacing w:val="-1"/>
          <w:w w:val="66"/>
          <w:sz w:val="36"/>
          <w:szCs w:val="36"/>
        </w:rPr>
        <w:t>t</w:t>
      </w:r>
      <w:r>
        <w:rPr>
          <w:rFonts w:ascii="Arial Black" w:eastAsia="Arial Black" w:hAnsi="Arial Black" w:cs="Arial Black"/>
          <w:spacing w:val="-13"/>
          <w:w w:val="80"/>
          <w:sz w:val="36"/>
          <w:szCs w:val="36"/>
        </w:rPr>
        <w:t>y</w:t>
      </w:r>
      <w:proofErr w:type="spellEnd"/>
      <w:r>
        <w:rPr>
          <w:rFonts w:ascii="Arial Black" w:eastAsia="Arial Black" w:hAnsi="Arial Black" w:cs="Arial Black"/>
          <w:w w:val="88"/>
          <w:sz w:val="36"/>
          <w:szCs w:val="36"/>
        </w:rPr>
        <w:t>:</w:t>
      </w:r>
      <w:r>
        <w:rPr>
          <w:rFonts w:ascii="Arial Black" w:eastAsia="Arial Black" w:hAnsi="Arial Black" w:cs="Arial Black"/>
          <w:spacing w:val="-61"/>
          <w:sz w:val="36"/>
          <w:szCs w:val="36"/>
        </w:rPr>
        <w:t xml:space="preserve"> </w:t>
      </w:r>
      <w:r>
        <w:rPr>
          <w:rFonts w:ascii="Arial Black" w:eastAsia="Arial Black" w:hAnsi="Arial Black" w:cs="Arial Black"/>
          <w:spacing w:val="-8"/>
          <w:w w:val="76"/>
          <w:sz w:val="36"/>
          <w:szCs w:val="36"/>
        </w:rPr>
        <w:t>M</w:t>
      </w:r>
      <w:r>
        <w:rPr>
          <w:rFonts w:ascii="Arial Black" w:eastAsia="Arial Black" w:hAnsi="Arial Black" w:cs="Arial Black"/>
          <w:spacing w:val="-10"/>
          <w:w w:val="76"/>
          <w:sz w:val="36"/>
          <w:szCs w:val="36"/>
        </w:rPr>
        <w:t>a</w:t>
      </w:r>
      <w:r>
        <w:rPr>
          <w:rFonts w:ascii="Arial Black" w:eastAsia="Arial Black" w:hAnsi="Arial Black" w:cs="Arial Black"/>
          <w:spacing w:val="-11"/>
          <w:w w:val="76"/>
          <w:sz w:val="36"/>
          <w:szCs w:val="36"/>
        </w:rPr>
        <w:t>jo</w:t>
      </w:r>
      <w:r>
        <w:rPr>
          <w:rFonts w:ascii="Arial Black" w:eastAsia="Arial Black" w:hAnsi="Arial Black" w:cs="Arial Black"/>
          <w:w w:val="76"/>
          <w:sz w:val="36"/>
          <w:szCs w:val="36"/>
        </w:rPr>
        <w:t>r</w:t>
      </w:r>
      <w:r>
        <w:rPr>
          <w:rFonts w:ascii="Arial Black" w:eastAsia="Arial Black" w:hAnsi="Arial Black" w:cs="Arial Black"/>
          <w:spacing w:val="-5"/>
          <w:w w:val="76"/>
          <w:sz w:val="36"/>
          <w:szCs w:val="36"/>
        </w:rPr>
        <w:t xml:space="preserve"> </w:t>
      </w:r>
      <w:r>
        <w:rPr>
          <w:rFonts w:ascii="Arial Black" w:eastAsia="Arial Black" w:hAnsi="Arial Black" w:cs="Arial Black"/>
          <w:spacing w:val="-11"/>
          <w:w w:val="76"/>
          <w:sz w:val="36"/>
          <w:szCs w:val="36"/>
        </w:rPr>
        <w:t>i</w:t>
      </w:r>
      <w:r>
        <w:rPr>
          <w:rFonts w:ascii="Arial Black" w:eastAsia="Arial Black" w:hAnsi="Arial Black" w:cs="Arial Black"/>
          <w:w w:val="76"/>
          <w:sz w:val="36"/>
          <w:szCs w:val="36"/>
        </w:rPr>
        <w:t>n</w:t>
      </w:r>
      <w:r>
        <w:rPr>
          <w:rFonts w:ascii="Arial Black" w:eastAsia="Arial Black" w:hAnsi="Arial Black" w:cs="Arial Black"/>
          <w:spacing w:val="-10"/>
          <w:w w:val="76"/>
          <w:sz w:val="36"/>
          <w:szCs w:val="36"/>
        </w:rPr>
        <w:t xml:space="preserve"> </w:t>
      </w:r>
      <w:r>
        <w:rPr>
          <w:rFonts w:ascii="Arial Black" w:eastAsia="Arial Black" w:hAnsi="Arial Black" w:cs="Arial Black"/>
          <w:spacing w:val="-18"/>
          <w:w w:val="81"/>
          <w:sz w:val="36"/>
          <w:szCs w:val="36"/>
        </w:rPr>
        <w:t>S</w:t>
      </w:r>
      <w:r>
        <w:rPr>
          <w:rFonts w:ascii="Arial Black" w:eastAsia="Arial Black" w:hAnsi="Arial Black" w:cs="Arial Black"/>
          <w:w w:val="81"/>
          <w:sz w:val="36"/>
          <w:szCs w:val="36"/>
        </w:rPr>
        <w:t>E</w:t>
      </w:r>
    </w:p>
    <w:p w:rsidR="00130775" w:rsidRDefault="00130775">
      <w:pPr>
        <w:spacing w:line="200" w:lineRule="exact"/>
      </w:pPr>
    </w:p>
    <w:p w:rsidR="00130775" w:rsidRDefault="00130775">
      <w:pPr>
        <w:spacing w:line="200" w:lineRule="exact"/>
      </w:pPr>
    </w:p>
    <w:p w:rsidR="00130775" w:rsidRDefault="00130775">
      <w:pPr>
        <w:spacing w:before="6" w:line="260" w:lineRule="exact"/>
        <w:rPr>
          <w:sz w:val="26"/>
          <w:szCs w:val="26"/>
        </w:rPr>
      </w:pPr>
    </w:p>
    <w:p w:rsidR="00130775" w:rsidRDefault="00743338">
      <w:pPr>
        <w:ind w:left="3640"/>
        <w:rPr>
          <w:rFonts w:ascii="Arial" w:eastAsia="Arial" w:hAnsi="Arial" w:cs="Arial"/>
          <w:sz w:val="27"/>
          <w:szCs w:val="27"/>
        </w:rPr>
      </w:pPr>
      <w:r>
        <w:rPr>
          <w:rFonts w:ascii="Arial" w:eastAsia="Arial" w:hAnsi="Arial" w:cs="Arial"/>
          <w:spacing w:val="6"/>
          <w:w w:val="87"/>
          <w:sz w:val="27"/>
          <w:szCs w:val="27"/>
        </w:rPr>
        <w:t>C</w:t>
      </w:r>
      <w:r>
        <w:rPr>
          <w:rFonts w:ascii="Arial" w:eastAsia="Arial" w:hAnsi="Arial" w:cs="Arial"/>
          <w:spacing w:val="2"/>
          <w:w w:val="87"/>
          <w:sz w:val="27"/>
          <w:szCs w:val="27"/>
        </w:rPr>
        <w:t>o</w:t>
      </w:r>
      <w:r>
        <w:rPr>
          <w:rFonts w:ascii="Arial" w:eastAsia="Arial" w:hAnsi="Arial" w:cs="Arial"/>
          <w:spacing w:val="-11"/>
          <w:w w:val="87"/>
          <w:sz w:val="27"/>
          <w:szCs w:val="27"/>
        </w:rPr>
        <w:t>u</w:t>
      </w:r>
      <w:r>
        <w:rPr>
          <w:rFonts w:ascii="Arial" w:eastAsia="Arial" w:hAnsi="Arial" w:cs="Arial"/>
          <w:spacing w:val="-4"/>
          <w:w w:val="87"/>
          <w:sz w:val="27"/>
          <w:szCs w:val="27"/>
        </w:rPr>
        <w:t>r</w:t>
      </w:r>
      <w:r>
        <w:rPr>
          <w:rFonts w:ascii="Arial" w:eastAsia="Arial" w:hAnsi="Arial" w:cs="Arial"/>
          <w:w w:val="87"/>
          <w:sz w:val="27"/>
          <w:szCs w:val="27"/>
        </w:rPr>
        <w:t>se</w:t>
      </w:r>
      <w:r>
        <w:rPr>
          <w:rFonts w:ascii="Arial" w:eastAsia="Arial" w:hAnsi="Arial" w:cs="Arial"/>
          <w:spacing w:val="4"/>
          <w:w w:val="87"/>
          <w:sz w:val="27"/>
          <w:szCs w:val="27"/>
        </w:rPr>
        <w:t xml:space="preserve"> </w:t>
      </w:r>
      <w:r>
        <w:rPr>
          <w:rFonts w:ascii="Arial" w:eastAsia="Arial" w:hAnsi="Arial" w:cs="Arial"/>
          <w:spacing w:val="-19"/>
          <w:w w:val="87"/>
          <w:sz w:val="27"/>
          <w:szCs w:val="27"/>
        </w:rPr>
        <w:t>I</w:t>
      </w:r>
      <w:r>
        <w:rPr>
          <w:rFonts w:ascii="Arial" w:eastAsia="Arial" w:hAnsi="Arial" w:cs="Arial"/>
          <w:spacing w:val="-11"/>
          <w:w w:val="87"/>
          <w:sz w:val="27"/>
          <w:szCs w:val="27"/>
        </w:rPr>
        <w:t>n</w:t>
      </w:r>
      <w:r>
        <w:rPr>
          <w:rFonts w:ascii="Arial" w:eastAsia="Arial" w:hAnsi="Arial" w:cs="Arial"/>
          <w:w w:val="87"/>
          <w:sz w:val="27"/>
          <w:szCs w:val="27"/>
        </w:rPr>
        <w:t>s</w:t>
      </w:r>
      <w:r>
        <w:rPr>
          <w:rFonts w:ascii="Arial" w:eastAsia="Arial" w:hAnsi="Arial" w:cs="Arial"/>
          <w:spacing w:val="-6"/>
          <w:w w:val="87"/>
          <w:sz w:val="27"/>
          <w:szCs w:val="27"/>
        </w:rPr>
        <w:t>t</w:t>
      </w:r>
      <w:r>
        <w:rPr>
          <w:rFonts w:ascii="Arial" w:eastAsia="Arial" w:hAnsi="Arial" w:cs="Arial"/>
          <w:spacing w:val="-4"/>
          <w:w w:val="87"/>
          <w:sz w:val="27"/>
          <w:szCs w:val="27"/>
        </w:rPr>
        <w:t>r</w:t>
      </w:r>
      <w:r>
        <w:rPr>
          <w:rFonts w:ascii="Arial" w:eastAsia="Arial" w:hAnsi="Arial" w:cs="Arial"/>
          <w:spacing w:val="-11"/>
          <w:w w:val="87"/>
          <w:sz w:val="27"/>
          <w:szCs w:val="27"/>
        </w:rPr>
        <w:t>u</w:t>
      </w:r>
      <w:r>
        <w:rPr>
          <w:rFonts w:ascii="Arial" w:eastAsia="Arial" w:hAnsi="Arial" w:cs="Arial"/>
          <w:w w:val="87"/>
          <w:sz w:val="27"/>
          <w:szCs w:val="27"/>
        </w:rPr>
        <w:t>c</w:t>
      </w:r>
      <w:r>
        <w:rPr>
          <w:rFonts w:ascii="Arial" w:eastAsia="Arial" w:hAnsi="Arial" w:cs="Arial"/>
          <w:spacing w:val="-6"/>
          <w:w w:val="87"/>
          <w:sz w:val="27"/>
          <w:szCs w:val="27"/>
        </w:rPr>
        <w:t>t</w:t>
      </w:r>
      <w:r>
        <w:rPr>
          <w:rFonts w:ascii="Arial" w:eastAsia="Arial" w:hAnsi="Arial" w:cs="Arial"/>
          <w:spacing w:val="2"/>
          <w:w w:val="87"/>
          <w:sz w:val="27"/>
          <w:szCs w:val="27"/>
        </w:rPr>
        <w:t>o</w:t>
      </w:r>
      <w:r>
        <w:rPr>
          <w:rFonts w:ascii="Arial" w:eastAsia="Arial" w:hAnsi="Arial" w:cs="Arial"/>
          <w:spacing w:val="-4"/>
          <w:w w:val="87"/>
          <w:sz w:val="27"/>
          <w:szCs w:val="27"/>
        </w:rPr>
        <w:t>r</w:t>
      </w:r>
      <w:r>
        <w:rPr>
          <w:rFonts w:ascii="Arial" w:eastAsia="Arial" w:hAnsi="Arial" w:cs="Arial"/>
          <w:w w:val="87"/>
          <w:sz w:val="27"/>
          <w:szCs w:val="27"/>
        </w:rPr>
        <w:t>:</w:t>
      </w:r>
      <w:r>
        <w:rPr>
          <w:rFonts w:ascii="Arial" w:eastAsia="Arial" w:hAnsi="Arial" w:cs="Arial"/>
          <w:spacing w:val="-5"/>
          <w:w w:val="87"/>
          <w:sz w:val="27"/>
          <w:szCs w:val="27"/>
        </w:rPr>
        <w:t xml:space="preserve"> </w:t>
      </w:r>
      <w:proofErr w:type="spellStart"/>
      <w:r>
        <w:rPr>
          <w:rFonts w:ascii="Arial" w:eastAsia="Arial" w:hAnsi="Arial" w:cs="Arial"/>
          <w:spacing w:val="4"/>
          <w:w w:val="87"/>
          <w:sz w:val="27"/>
          <w:szCs w:val="27"/>
        </w:rPr>
        <w:t>X</w:t>
      </w:r>
      <w:r>
        <w:rPr>
          <w:rFonts w:ascii="Arial" w:eastAsia="Arial" w:hAnsi="Arial" w:cs="Arial"/>
          <w:spacing w:val="6"/>
          <w:w w:val="87"/>
          <w:sz w:val="27"/>
          <w:szCs w:val="27"/>
        </w:rPr>
        <w:t>i</w:t>
      </w:r>
      <w:r>
        <w:rPr>
          <w:rFonts w:ascii="Arial" w:eastAsia="Arial" w:hAnsi="Arial" w:cs="Arial"/>
          <w:spacing w:val="2"/>
          <w:w w:val="87"/>
          <w:sz w:val="27"/>
          <w:szCs w:val="27"/>
        </w:rPr>
        <w:t>ao</w:t>
      </w:r>
      <w:r>
        <w:rPr>
          <w:rFonts w:ascii="Arial" w:eastAsia="Arial" w:hAnsi="Arial" w:cs="Arial"/>
          <w:w w:val="87"/>
          <w:sz w:val="27"/>
          <w:szCs w:val="27"/>
        </w:rPr>
        <w:t>c</w:t>
      </w:r>
      <w:r>
        <w:rPr>
          <w:rFonts w:ascii="Arial" w:eastAsia="Arial" w:hAnsi="Arial" w:cs="Arial"/>
          <w:spacing w:val="2"/>
          <w:w w:val="87"/>
          <w:sz w:val="27"/>
          <w:szCs w:val="27"/>
        </w:rPr>
        <w:t>o</w:t>
      </w:r>
      <w:r>
        <w:rPr>
          <w:rFonts w:ascii="Arial" w:eastAsia="Arial" w:hAnsi="Arial" w:cs="Arial"/>
          <w:spacing w:val="-11"/>
          <w:w w:val="87"/>
          <w:sz w:val="27"/>
          <w:szCs w:val="27"/>
        </w:rPr>
        <w:t>n</w:t>
      </w:r>
      <w:r>
        <w:rPr>
          <w:rFonts w:ascii="Arial" w:eastAsia="Arial" w:hAnsi="Arial" w:cs="Arial"/>
          <w:w w:val="87"/>
          <w:sz w:val="27"/>
          <w:szCs w:val="27"/>
        </w:rPr>
        <w:t>g</w:t>
      </w:r>
      <w:proofErr w:type="spellEnd"/>
      <w:r>
        <w:rPr>
          <w:rFonts w:ascii="Arial" w:eastAsia="Arial" w:hAnsi="Arial" w:cs="Arial"/>
          <w:spacing w:val="9"/>
          <w:w w:val="87"/>
          <w:sz w:val="27"/>
          <w:szCs w:val="27"/>
        </w:rPr>
        <w:t xml:space="preserve"> </w:t>
      </w:r>
      <w:r>
        <w:rPr>
          <w:rFonts w:ascii="Arial" w:eastAsia="Arial" w:hAnsi="Arial" w:cs="Arial"/>
          <w:spacing w:val="3"/>
          <w:sz w:val="27"/>
          <w:szCs w:val="27"/>
        </w:rPr>
        <w:t>F</w:t>
      </w:r>
      <w:r>
        <w:rPr>
          <w:rFonts w:ascii="Arial" w:eastAsia="Arial" w:hAnsi="Arial" w:cs="Arial"/>
          <w:spacing w:val="2"/>
          <w:sz w:val="27"/>
          <w:szCs w:val="27"/>
        </w:rPr>
        <w:t>a</w:t>
      </w:r>
      <w:r>
        <w:rPr>
          <w:rFonts w:ascii="Arial" w:eastAsia="Arial" w:hAnsi="Arial" w:cs="Arial"/>
          <w:sz w:val="27"/>
          <w:szCs w:val="27"/>
        </w:rPr>
        <w:t>n</w:t>
      </w:r>
    </w:p>
    <w:p w:rsidR="00130775" w:rsidRDefault="00743338">
      <w:pPr>
        <w:spacing w:before="79"/>
        <w:ind w:left="3765" w:right="2800"/>
        <w:jc w:val="center"/>
        <w:rPr>
          <w:rFonts w:ascii="Arial" w:eastAsia="Arial" w:hAnsi="Arial" w:cs="Arial"/>
          <w:sz w:val="27"/>
          <w:szCs w:val="27"/>
        </w:rPr>
      </w:pPr>
      <w:r>
        <w:rPr>
          <w:rFonts w:ascii="Arial" w:eastAsia="Arial" w:hAnsi="Arial" w:cs="Arial"/>
          <w:spacing w:val="3"/>
          <w:w w:val="87"/>
          <w:sz w:val="27"/>
          <w:szCs w:val="27"/>
        </w:rPr>
        <w:t>F</w:t>
      </w:r>
      <w:r>
        <w:rPr>
          <w:rFonts w:ascii="Arial" w:eastAsia="Arial" w:hAnsi="Arial" w:cs="Arial"/>
          <w:spacing w:val="2"/>
          <w:w w:val="87"/>
          <w:sz w:val="27"/>
          <w:szCs w:val="27"/>
        </w:rPr>
        <w:t>a</w:t>
      </w:r>
      <w:r>
        <w:rPr>
          <w:rFonts w:ascii="Arial" w:eastAsia="Arial" w:hAnsi="Arial" w:cs="Arial"/>
          <w:w w:val="87"/>
          <w:sz w:val="27"/>
          <w:szCs w:val="27"/>
        </w:rPr>
        <w:t>c</w:t>
      </w:r>
      <w:r>
        <w:rPr>
          <w:rFonts w:ascii="Arial" w:eastAsia="Arial" w:hAnsi="Arial" w:cs="Arial"/>
          <w:spacing w:val="-11"/>
          <w:w w:val="87"/>
          <w:sz w:val="27"/>
          <w:szCs w:val="27"/>
        </w:rPr>
        <w:t>u</w:t>
      </w:r>
      <w:r>
        <w:rPr>
          <w:rFonts w:ascii="Arial" w:eastAsia="Arial" w:hAnsi="Arial" w:cs="Arial"/>
          <w:spacing w:val="-7"/>
          <w:w w:val="87"/>
          <w:sz w:val="27"/>
          <w:szCs w:val="27"/>
        </w:rPr>
        <w:t>l</w:t>
      </w:r>
      <w:r>
        <w:rPr>
          <w:rFonts w:ascii="Arial" w:eastAsia="Arial" w:hAnsi="Arial" w:cs="Arial"/>
          <w:spacing w:val="-6"/>
          <w:w w:val="87"/>
          <w:sz w:val="27"/>
          <w:szCs w:val="27"/>
        </w:rPr>
        <w:t>t</w:t>
      </w:r>
      <w:r>
        <w:rPr>
          <w:rFonts w:ascii="Arial" w:eastAsia="Arial" w:hAnsi="Arial" w:cs="Arial"/>
          <w:w w:val="87"/>
          <w:sz w:val="27"/>
          <w:szCs w:val="27"/>
        </w:rPr>
        <w:t>y</w:t>
      </w:r>
      <w:r>
        <w:rPr>
          <w:rFonts w:ascii="Arial" w:eastAsia="Arial" w:hAnsi="Arial" w:cs="Arial"/>
          <w:spacing w:val="-12"/>
          <w:w w:val="87"/>
          <w:sz w:val="27"/>
          <w:szCs w:val="27"/>
        </w:rPr>
        <w:t xml:space="preserve"> </w:t>
      </w:r>
      <w:r>
        <w:rPr>
          <w:rFonts w:ascii="Arial" w:eastAsia="Arial" w:hAnsi="Arial" w:cs="Arial"/>
          <w:spacing w:val="4"/>
          <w:w w:val="87"/>
          <w:sz w:val="27"/>
          <w:szCs w:val="27"/>
        </w:rPr>
        <w:t>A</w:t>
      </w:r>
      <w:r>
        <w:rPr>
          <w:rFonts w:ascii="Arial" w:eastAsia="Arial" w:hAnsi="Arial" w:cs="Arial"/>
          <w:spacing w:val="2"/>
          <w:w w:val="87"/>
          <w:sz w:val="27"/>
          <w:szCs w:val="27"/>
        </w:rPr>
        <w:t>d</w:t>
      </w:r>
      <w:r>
        <w:rPr>
          <w:rFonts w:ascii="Arial" w:eastAsia="Arial" w:hAnsi="Arial" w:cs="Arial"/>
          <w:spacing w:val="-13"/>
          <w:w w:val="87"/>
          <w:sz w:val="27"/>
          <w:szCs w:val="27"/>
        </w:rPr>
        <w:t>v</w:t>
      </w:r>
      <w:r>
        <w:rPr>
          <w:rFonts w:ascii="Arial" w:eastAsia="Arial" w:hAnsi="Arial" w:cs="Arial"/>
          <w:spacing w:val="6"/>
          <w:w w:val="87"/>
          <w:sz w:val="27"/>
          <w:szCs w:val="27"/>
        </w:rPr>
        <w:t>i</w:t>
      </w:r>
      <w:r>
        <w:rPr>
          <w:rFonts w:ascii="Arial" w:eastAsia="Arial" w:hAnsi="Arial" w:cs="Arial"/>
          <w:w w:val="87"/>
          <w:sz w:val="27"/>
          <w:szCs w:val="27"/>
        </w:rPr>
        <w:t>s</w:t>
      </w:r>
      <w:r>
        <w:rPr>
          <w:rFonts w:ascii="Arial" w:eastAsia="Arial" w:hAnsi="Arial" w:cs="Arial"/>
          <w:spacing w:val="2"/>
          <w:w w:val="87"/>
          <w:sz w:val="27"/>
          <w:szCs w:val="27"/>
        </w:rPr>
        <w:t>o</w:t>
      </w:r>
      <w:r>
        <w:rPr>
          <w:rFonts w:ascii="Arial" w:eastAsia="Arial" w:hAnsi="Arial" w:cs="Arial"/>
          <w:spacing w:val="-4"/>
          <w:w w:val="87"/>
          <w:sz w:val="27"/>
          <w:szCs w:val="27"/>
        </w:rPr>
        <w:t>r</w:t>
      </w:r>
      <w:r>
        <w:rPr>
          <w:rFonts w:ascii="Arial" w:eastAsia="Arial" w:hAnsi="Arial" w:cs="Arial"/>
          <w:w w:val="87"/>
          <w:sz w:val="27"/>
          <w:szCs w:val="27"/>
        </w:rPr>
        <w:t>:</w:t>
      </w:r>
      <w:r>
        <w:rPr>
          <w:rFonts w:ascii="Arial" w:eastAsia="Arial" w:hAnsi="Arial" w:cs="Arial"/>
          <w:spacing w:val="-1"/>
          <w:w w:val="87"/>
          <w:sz w:val="27"/>
          <w:szCs w:val="27"/>
        </w:rPr>
        <w:t xml:space="preserve"> </w:t>
      </w:r>
      <w:r>
        <w:rPr>
          <w:rFonts w:ascii="Arial" w:eastAsia="Arial" w:hAnsi="Arial" w:cs="Arial"/>
          <w:spacing w:val="-6"/>
          <w:w w:val="87"/>
          <w:sz w:val="27"/>
          <w:szCs w:val="27"/>
        </w:rPr>
        <w:t>G</w:t>
      </w:r>
      <w:r>
        <w:rPr>
          <w:rFonts w:ascii="Arial" w:eastAsia="Arial" w:hAnsi="Arial" w:cs="Arial"/>
          <w:spacing w:val="2"/>
          <w:w w:val="87"/>
          <w:sz w:val="27"/>
          <w:szCs w:val="27"/>
        </w:rPr>
        <w:t>eo</w:t>
      </w:r>
      <w:r>
        <w:rPr>
          <w:rFonts w:ascii="Arial" w:eastAsia="Arial" w:hAnsi="Arial" w:cs="Arial"/>
          <w:spacing w:val="-4"/>
          <w:w w:val="87"/>
          <w:sz w:val="27"/>
          <w:szCs w:val="27"/>
        </w:rPr>
        <w:t>r</w:t>
      </w:r>
      <w:r>
        <w:rPr>
          <w:rFonts w:ascii="Arial" w:eastAsia="Arial" w:hAnsi="Arial" w:cs="Arial"/>
          <w:spacing w:val="2"/>
          <w:w w:val="87"/>
          <w:sz w:val="27"/>
          <w:szCs w:val="27"/>
        </w:rPr>
        <w:t>g</w:t>
      </w:r>
      <w:r>
        <w:rPr>
          <w:rFonts w:ascii="Arial" w:eastAsia="Arial" w:hAnsi="Arial" w:cs="Arial"/>
          <w:w w:val="87"/>
          <w:sz w:val="27"/>
          <w:szCs w:val="27"/>
        </w:rPr>
        <w:t>e</w:t>
      </w:r>
      <w:r>
        <w:rPr>
          <w:rFonts w:ascii="Arial" w:eastAsia="Arial" w:hAnsi="Arial" w:cs="Arial"/>
          <w:spacing w:val="5"/>
          <w:w w:val="87"/>
          <w:sz w:val="27"/>
          <w:szCs w:val="27"/>
        </w:rPr>
        <w:t xml:space="preserve"> </w:t>
      </w:r>
      <w:proofErr w:type="spellStart"/>
      <w:r>
        <w:rPr>
          <w:rFonts w:ascii="Arial" w:eastAsia="Arial" w:hAnsi="Arial" w:cs="Arial"/>
          <w:spacing w:val="7"/>
          <w:w w:val="88"/>
          <w:sz w:val="27"/>
          <w:szCs w:val="27"/>
        </w:rPr>
        <w:t>D</w:t>
      </w:r>
      <w:r>
        <w:rPr>
          <w:rFonts w:ascii="Arial" w:eastAsia="Arial" w:hAnsi="Arial" w:cs="Arial"/>
          <w:spacing w:val="-13"/>
          <w:w w:val="88"/>
          <w:sz w:val="27"/>
          <w:szCs w:val="27"/>
        </w:rPr>
        <w:t>u</w:t>
      </w:r>
      <w:r>
        <w:rPr>
          <w:rFonts w:ascii="Arial" w:eastAsia="Arial" w:hAnsi="Arial" w:cs="Arial"/>
          <w:spacing w:val="2"/>
          <w:w w:val="88"/>
          <w:sz w:val="27"/>
          <w:szCs w:val="27"/>
        </w:rPr>
        <w:t>da</w:t>
      </w:r>
      <w:r>
        <w:rPr>
          <w:rFonts w:ascii="Arial" w:eastAsia="Arial" w:hAnsi="Arial" w:cs="Arial"/>
          <w:w w:val="88"/>
          <w:sz w:val="27"/>
          <w:szCs w:val="27"/>
        </w:rPr>
        <w:t>s</w:t>
      </w:r>
      <w:proofErr w:type="spellEnd"/>
    </w:p>
    <w:p w:rsidR="00130775" w:rsidRDefault="00130775">
      <w:pPr>
        <w:spacing w:line="200" w:lineRule="exact"/>
      </w:pPr>
    </w:p>
    <w:p w:rsidR="00130775" w:rsidRDefault="00130775">
      <w:pPr>
        <w:spacing w:before="10" w:line="200" w:lineRule="exact"/>
      </w:pPr>
    </w:p>
    <w:p w:rsidR="00130775" w:rsidRDefault="00743338">
      <w:pPr>
        <w:spacing w:line="301" w:lineRule="auto"/>
        <w:ind w:left="4187" w:right="3088"/>
        <w:jc w:val="center"/>
        <w:rPr>
          <w:rFonts w:ascii="Arial" w:eastAsia="Arial" w:hAnsi="Arial" w:cs="Arial"/>
          <w:sz w:val="27"/>
          <w:szCs w:val="27"/>
        </w:rPr>
      </w:pPr>
      <w:r>
        <w:rPr>
          <w:rFonts w:ascii="Arial" w:eastAsia="Arial" w:hAnsi="Arial" w:cs="Arial"/>
          <w:spacing w:val="4"/>
          <w:w w:val="88"/>
          <w:sz w:val="27"/>
          <w:szCs w:val="27"/>
        </w:rPr>
        <w:t>S</w:t>
      </w:r>
      <w:r>
        <w:rPr>
          <w:rFonts w:ascii="Arial" w:eastAsia="Arial" w:hAnsi="Arial" w:cs="Arial"/>
          <w:spacing w:val="2"/>
          <w:w w:val="88"/>
          <w:sz w:val="27"/>
          <w:szCs w:val="27"/>
        </w:rPr>
        <w:t>po</w:t>
      </w:r>
      <w:r>
        <w:rPr>
          <w:rFonts w:ascii="Arial" w:eastAsia="Arial" w:hAnsi="Arial" w:cs="Arial"/>
          <w:spacing w:val="-11"/>
          <w:w w:val="88"/>
          <w:sz w:val="27"/>
          <w:szCs w:val="27"/>
        </w:rPr>
        <w:t>n</w:t>
      </w:r>
      <w:r>
        <w:rPr>
          <w:rFonts w:ascii="Arial" w:eastAsia="Arial" w:hAnsi="Arial" w:cs="Arial"/>
          <w:w w:val="88"/>
          <w:sz w:val="27"/>
          <w:szCs w:val="27"/>
        </w:rPr>
        <w:t>s</w:t>
      </w:r>
      <w:r>
        <w:rPr>
          <w:rFonts w:ascii="Arial" w:eastAsia="Arial" w:hAnsi="Arial" w:cs="Arial"/>
          <w:spacing w:val="2"/>
          <w:w w:val="88"/>
          <w:sz w:val="27"/>
          <w:szCs w:val="27"/>
        </w:rPr>
        <w:t>o</w:t>
      </w:r>
      <w:r>
        <w:rPr>
          <w:rFonts w:ascii="Arial" w:eastAsia="Arial" w:hAnsi="Arial" w:cs="Arial"/>
          <w:spacing w:val="-4"/>
          <w:w w:val="88"/>
          <w:sz w:val="27"/>
          <w:szCs w:val="27"/>
        </w:rPr>
        <w:t>r</w:t>
      </w:r>
      <w:r>
        <w:rPr>
          <w:rFonts w:ascii="Arial" w:eastAsia="Arial" w:hAnsi="Arial" w:cs="Arial"/>
          <w:w w:val="88"/>
          <w:sz w:val="27"/>
          <w:szCs w:val="27"/>
        </w:rPr>
        <w:t>:</w:t>
      </w:r>
      <w:r>
        <w:rPr>
          <w:rFonts w:ascii="Arial" w:eastAsia="Arial" w:hAnsi="Arial" w:cs="Arial"/>
          <w:spacing w:val="-12"/>
          <w:w w:val="88"/>
          <w:sz w:val="27"/>
          <w:szCs w:val="27"/>
        </w:rPr>
        <w:t xml:space="preserve"> </w:t>
      </w:r>
      <w:r>
        <w:rPr>
          <w:rFonts w:ascii="Arial" w:eastAsia="Arial" w:hAnsi="Arial" w:cs="Arial"/>
          <w:spacing w:val="4"/>
          <w:w w:val="88"/>
          <w:sz w:val="27"/>
          <w:szCs w:val="27"/>
        </w:rPr>
        <w:t>E</w:t>
      </w:r>
      <w:r>
        <w:rPr>
          <w:rFonts w:ascii="Arial" w:eastAsia="Arial" w:hAnsi="Arial" w:cs="Arial"/>
          <w:spacing w:val="-4"/>
          <w:w w:val="88"/>
          <w:sz w:val="27"/>
          <w:szCs w:val="27"/>
        </w:rPr>
        <w:t>r</w:t>
      </w:r>
      <w:r>
        <w:rPr>
          <w:rFonts w:ascii="Arial" w:eastAsia="Arial" w:hAnsi="Arial" w:cs="Arial"/>
          <w:spacing w:val="6"/>
          <w:w w:val="88"/>
          <w:sz w:val="27"/>
          <w:szCs w:val="27"/>
        </w:rPr>
        <w:t>i</w:t>
      </w:r>
      <w:r>
        <w:rPr>
          <w:rFonts w:ascii="Arial" w:eastAsia="Arial" w:hAnsi="Arial" w:cs="Arial"/>
          <w:w w:val="88"/>
          <w:sz w:val="27"/>
          <w:szCs w:val="27"/>
        </w:rPr>
        <w:t>e</w:t>
      </w:r>
      <w:r>
        <w:rPr>
          <w:rFonts w:ascii="Arial" w:eastAsia="Arial" w:hAnsi="Arial" w:cs="Arial"/>
          <w:spacing w:val="-3"/>
          <w:w w:val="88"/>
          <w:sz w:val="27"/>
          <w:szCs w:val="27"/>
        </w:rPr>
        <w:t xml:space="preserve"> </w:t>
      </w:r>
      <w:r>
        <w:rPr>
          <w:rFonts w:ascii="Arial" w:eastAsia="Arial" w:hAnsi="Arial" w:cs="Arial"/>
          <w:spacing w:val="-22"/>
          <w:w w:val="89"/>
          <w:sz w:val="27"/>
          <w:szCs w:val="27"/>
        </w:rPr>
        <w:t>I</w:t>
      </w:r>
      <w:r>
        <w:rPr>
          <w:rFonts w:ascii="Arial" w:eastAsia="Arial" w:hAnsi="Arial" w:cs="Arial"/>
          <w:spacing w:val="-13"/>
          <w:w w:val="88"/>
          <w:sz w:val="27"/>
          <w:szCs w:val="27"/>
        </w:rPr>
        <w:t>n</w:t>
      </w:r>
      <w:r>
        <w:rPr>
          <w:rFonts w:ascii="Arial" w:eastAsia="Arial" w:hAnsi="Arial" w:cs="Arial"/>
          <w:w w:val="88"/>
          <w:sz w:val="27"/>
          <w:szCs w:val="27"/>
        </w:rPr>
        <w:t>s</w:t>
      </w:r>
      <w:r>
        <w:rPr>
          <w:rFonts w:ascii="Arial" w:eastAsia="Arial" w:hAnsi="Arial" w:cs="Arial"/>
          <w:spacing w:val="-13"/>
          <w:w w:val="88"/>
          <w:sz w:val="27"/>
          <w:szCs w:val="27"/>
        </w:rPr>
        <w:t>u</w:t>
      </w:r>
      <w:r>
        <w:rPr>
          <w:rFonts w:ascii="Arial" w:eastAsia="Arial" w:hAnsi="Arial" w:cs="Arial"/>
          <w:spacing w:val="-5"/>
          <w:w w:val="88"/>
          <w:sz w:val="27"/>
          <w:szCs w:val="27"/>
        </w:rPr>
        <w:t>r</w:t>
      </w:r>
      <w:r>
        <w:rPr>
          <w:rFonts w:ascii="Arial" w:eastAsia="Arial" w:hAnsi="Arial" w:cs="Arial"/>
          <w:spacing w:val="2"/>
          <w:w w:val="88"/>
          <w:sz w:val="27"/>
          <w:szCs w:val="27"/>
        </w:rPr>
        <w:t>a</w:t>
      </w:r>
      <w:r>
        <w:rPr>
          <w:rFonts w:ascii="Arial" w:eastAsia="Arial" w:hAnsi="Arial" w:cs="Arial"/>
          <w:spacing w:val="-13"/>
          <w:w w:val="88"/>
          <w:sz w:val="27"/>
          <w:szCs w:val="27"/>
        </w:rPr>
        <w:t>n</w:t>
      </w:r>
      <w:r>
        <w:rPr>
          <w:rFonts w:ascii="Arial" w:eastAsia="Arial" w:hAnsi="Arial" w:cs="Arial"/>
          <w:w w:val="88"/>
          <w:sz w:val="27"/>
          <w:szCs w:val="27"/>
        </w:rPr>
        <w:t xml:space="preserve">ce </w:t>
      </w:r>
      <w:r>
        <w:rPr>
          <w:rFonts w:ascii="Arial" w:eastAsia="Arial" w:hAnsi="Arial" w:cs="Arial"/>
          <w:spacing w:val="-4"/>
          <w:w w:val="87"/>
          <w:sz w:val="27"/>
          <w:szCs w:val="27"/>
        </w:rPr>
        <w:t>M</w:t>
      </w:r>
      <w:r>
        <w:rPr>
          <w:rFonts w:ascii="Arial" w:eastAsia="Arial" w:hAnsi="Arial" w:cs="Arial"/>
          <w:spacing w:val="2"/>
          <w:w w:val="87"/>
          <w:sz w:val="27"/>
          <w:szCs w:val="27"/>
        </w:rPr>
        <w:t>e</w:t>
      </w:r>
      <w:r>
        <w:rPr>
          <w:rFonts w:ascii="Arial" w:eastAsia="Arial" w:hAnsi="Arial" w:cs="Arial"/>
          <w:spacing w:val="-11"/>
          <w:w w:val="87"/>
          <w:sz w:val="27"/>
          <w:szCs w:val="27"/>
        </w:rPr>
        <w:t>n</w:t>
      </w:r>
      <w:r>
        <w:rPr>
          <w:rFonts w:ascii="Arial" w:eastAsia="Arial" w:hAnsi="Arial" w:cs="Arial"/>
          <w:spacing w:val="-6"/>
          <w:w w:val="87"/>
          <w:sz w:val="27"/>
          <w:szCs w:val="27"/>
        </w:rPr>
        <w:t>t</w:t>
      </w:r>
      <w:r>
        <w:rPr>
          <w:rFonts w:ascii="Arial" w:eastAsia="Arial" w:hAnsi="Arial" w:cs="Arial"/>
          <w:spacing w:val="2"/>
          <w:w w:val="87"/>
          <w:sz w:val="27"/>
          <w:szCs w:val="27"/>
        </w:rPr>
        <w:t>o</w:t>
      </w:r>
      <w:r>
        <w:rPr>
          <w:rFonts w:ascii="Arial" w:eastAsia="Arial" w:hAnsi="Arial" w:cs="Arial"/>
          <w:spacing w:val="-4"/>
          <w:w w:val="87"/>
          <w:sz w:val="27"/>
          <w:szCs w:val="27"/>
        </w:rPr>
        <w:t>r</w:t>
      </w:r>
      <w:r>
        <w:rPr>
          <w:rFonts w:ascii="Arial" w:eastAsia="Arial" w:hAnsi="Arial" w:cs="Arial"/>
          <w:w w:val="87"/>
          <w:sz w:val="27"/>
          <w:szCs w:val="27"/>
        </w:rPr>
        <w:t>:</w:t>
      </w:r>
      <w:r>
        <w:rPr>
          <w:rFonts w:ascii="Arial" w:eastAsia="Arial" w:hAnsi="Arial" w:cs="Arial"/>
          <w:spacing w:val="-4"/>
          <w:w w:val="87"/>
          <w:sz w:val="27"/>
          <w:szCs w:val="27"/>
        </w:rPr>
        <w:t xml:space="preserve"> M</w:t>
      </w:r>
      <w:r>
        <w:rPr>
          <w:rFonts w:ascii="Arial" w:eastAsia="Arial" w:hAnsi="Arial" w:cs="Arial"/>
          <w:spacing w:val="2"/>
          <w:w w:val="87"/>
          <w:sz w:val="27"/>
          <w:szCs w:val="27"/>
        </w:rPr>
        <w:t>a</w:t>
      </w:r>
      <w:r>
        <w:rPr>
          <w:rFonts w:ascii="Arial" w:eastAsia="Arial" w:hAnsi="Arial" w:cs="Arial"/>
          <w:spacing w:val="-6"/>
          <w:w w:val="87"/>
          <w:sz w:val="27"/>
          <w:szCs w:val="27"/>
        </w:rPr>
        <w:t>tt</w:t>
      </w:r>
      <w:r>
        <w:rPr>
          <w:rFonts w:ascii="Arial" w:eastAsia="Arial" w:hAnsi="Arial" w:cs="Arial"/>
          <w:spacing w:val="-11"/>
          <w:w w:val="87"/>
          <w:sz w:val="27"/>
          <w:szCs w:val="27"/>
        </w:rPr>
        <w:t>h</w:t>
      </w:r>
      <w:r>
        <w:rPr>
          <w:rFonts w:ascii="Arial" w:eastAsia="Arial" w:hAnsi="Arial" w:cs="Arial"/>
          <w:spacing w:val="2"/>
          <w:w w:val="87"/>
          <w:sz w:val="27"/>
          <w:szCs w:val="27"/>
        </w:rPr>
        <w:t>e</w:t>
      </w:r>
      <w:r>
        <w:rPr>
          <w:rFonts w:ascii="Arial" w:eastAsia="Arial" w:hAnsi="Arial" w:cs="Arial"/>
          <w:w w:val="87"/>
          <w:sz w:val="27"/>
          <w:szCs w:val="27"/>
        </w:rPr>
        <w:t>w</w:t>
      </w:r>
      <w:r>
        <w:rPr>
          <w:rFonts w:ascii="Arial" w:eastAsia="Arial" w:hAnsi="Arial" w:cs="Arial"/>
          <w:spacing w:val="-5"/>
          <w:w w:val="87"/>
          <w:sz w:val="27"/>
          <w:szCs w:val="27"/>
        </w:rPr>
        <w:t xml:space="preserve"> </w:t>
      </w:r>
      <w:r>
        <w:rPr>
          <w:rFonts w:ascii="Arial" w:eastAsia="Arial" w:hAnsi="Arial" w:cs="Arial"/>
          <w:spacing w:val="5"/>
          <w:w w:val="88"/>
          <w:sz w:val="27"/>
          <w:szCs w:val="27"/>
        </w:rPr>
        <w:t>P</w:t>
      </w:r>
      <w:r>
        <w:rPr>
          <w:rFonts w:ascii="Arial" w:eastAsia="Arial" w:hAnsi="Arial" w:cs="Arial"/>
          <w:spacing w:val="2"/>
          <w:w w:val="88"/>
          <w:sz w:val="27"/>
          <w:szCs w:val="27"/>
        </w:rPr>
        <w:t>a</w:t>
      </w:r>
      <w:r>
        <w:rPr>
          <w:rFonts w:ascii="Arial" w:eastAsia="Arial" w:hAnsi="Arial" w:cs="Arial"/>
          <w:spacing w:val="-13"/>
          <w:w w:val="88"/>
          <w:sz w:val="27"/>
          <w:szCs w:val="27"/>
        </w:rPr>
        <w:t>n</w:t>
      </w:r>
      <w:r>
        <w:rPr>
          <w:rFonts w:ascii="Arial" w:eastAsia="Arial" w:hAnsi="Arial" w:cs="Arial"/>
          <w:spacing w:val="2"/>
          <w:w w:val="88"/>
          <w:sz w:val="27"/>
          <w:szCs w:val="27"/>
        </w:rPr>
        <w:t>e</w:t>
      </w:r>
      <w:r>
        <w:rPr>
          <w:rFonts w:ascii="Arial" w:eastAsia="Arial" w:hAnsi="Arial" w:cs="Arial"/>
          <w:spacing w:val="-7"/>
          <w:w w:val="89"/>
          <w:sz w:val="27"/>
          <w:szCs w:val="27"/>
        </w:rPr>
        <w:t>tt</w:t>
      </w:r>
      <w:r>
        <w:rPr>
          <w:rFonts w:ascii="Arial" w:eastAsia="Arial" w:hAnsi="Arial" w:cs="Arial"/>
          <w:w w:val="88"/>
          <w:sz w:val="27"/>
          <w:szCs w:val="27"/>
        </w:rPr>
        <w:t xml:space="preserve">a </w:t>
      </w:r>
      <w:r>
        <w:rPr>
          <w:rFonts w:ascii="Arial" w:eastAsia="Arial" w:hAnsi="Arial" w:cs="Arial"/>
          <w:spacing w:val="-19"/>
          <w:w w:val="88"/>
          <w:sz w:val="27"/>
          <w:szCs w:val="27"/>
        </w:rPr>
        <w:t>I</w:t>
      </w:r>
      <w:r>
        <w:rPr>
          <w:rFonts w:ascii="Arial" w:eastAsia="Arial" w:hAnsi="Arial" w:cs="Arial"/>
          <w:w w:val="88"/>
          <w:sz w:val="27"/>
          <w:szCs w:val="27"/>
        </w:rPr>
        <w:t>T</w:t>
      </w:r>
      <w:r>
        <w:rPr>
          <w:rFonts w:ascii="Arial" w:eastAsia="Arial" w:hAnsi="Arial" w:cs="Arial"/>
          <w:spacing w:val="-17"/>
          <w:w w:val="88"/>
          <w:sz w:val="27"/>
          <w:szCs w:val="27"/>
        </w:rPr>
        <w:t xml:space="preserve"> </w:t>
      </w:r>
      <w:r>
        <w:rPr>
          <w:rFonts w:ascii="Arial" w:eastAsia="Arial" w:hAnsi="Arial" w:cs="Arial"/>
          <w:spacing w:val="4"/>
          <w:w w:val="88"/>
          <w:sz w:val="27"/>
          <w:szCs w:val="27"/>
        </w:rPr>
        <w:t>A</w:t>
      </w:r>
      <w:r>
        <w:rPr>
          <w:rFonts w:ascii="Arial" w:eastAsia="Arial" w:hAnsi="Arial" w:cs="Arial"/>
          <w:spacing w:val="2"/>
          <w:w w:val="88"/>
          <w:sz w:val="27"/>
          <w:szCs w:val="27"/>
        </w:rPr>
        <w:t>pp</w:t>
      </w:r>
      <w:r>
        <w:rPr>
          <w:rFonts w:ascii="Arial" w:eastAsia="Arial" w:hAnsi="Arial" w:cs="Arial"/>
          <w:spacing w:val="-4"/>
          <w:w w:val="88"/>
          <w:sz w:val="27"/>
          <w:szCs w:val="27"/>
        </w:rPr>
        <w:t>r</w:t>
      </w:r>
      <w:r>
        <w:rPr>
          <w:rFonts w:ascii="Arial" w:eastAsia="Arial" w:hAnsi="Arial" w:cs="Arial"/>
          <w:spacing w:val="2"/>
          <w:w w:val="88"/>
          <w:sz w:val="27"/>
          <w:szCs w:val="27"/>
        </w:rPr>
        <w:t>e</w:t>
      </w:r>
      <w:r>
        <w:rPr>
          <w:rFonts w:ascii="Arial" w:eastAsia="Arial" w:hAnsi="Arial" w:cs="Arial"/>
          <w:spacing w:val="-11"/>
          <w:w w:val="88"/>
          <w:sz w:val="27"/>
          <w:szCs w:val="27"/>
        </w:rPr>
        <w:t>n</w:t>
      </w:r>
      <w:r>
        <w:rPr>
          <w:rFonts w:ascii="Arial" w:eastAsia="Arial" w:hAnsi="Arial" w:cs="Arial"/>
          <w:spacing w:val="-6"/>
          <w:w w:val="88"/>
          <w:sz w:val="27"/>
          <w:szCs w:val="27"/>
        </w:rPr>
        <w:t>t</w:t>
      </w:r>
      <w:r>
        <w:rPr>
          <w:rFonts w:ascii="Arial" w:eastAsia="Arial" w:hAnsi="Arial" w:cs="Arial"/>
          <w:spacing w:val="6"/>
          <w:w w:val="88"/>
          <w:sz w:val="27"/>
          <w:szCs w:val="27"/>
        </w:rPr>
        <w:t>i</w:t>
      </w:r>
      <w:r>
        <w:rPr>
          <w:rFonts w:ascii="Arial" w:eastAsia="Arial" w:hAnsi="Arial" w:cs="Arial"/>
          <w:w w:val="88"/>
          <w:sz w:val="27"/>
          <w:szCs w:val="27"/>
        </w:rPr>
        <w:t>ce</w:t>
      </w:r>
    </w:p>
    <w:p w:rsidR="00130775" w:rsidRDefault="00130775">
      <w:pPr>
        <w:spacing w:before="5" w:line="140" w:lineRule="exact"/>
        <w:rPr>
          <w:sz w:val="14"/>
          <w:szCs w:val="14"/>
        </w:rPr>
      </w:pPr>
    </w:p>
    <w:p w:rsidR="00130775" w:rsidRDefault="00130775">
      <w:pPr>
        <w:spacing w:line="200" w:lineRule="exact"/>
      </w:pPr>
    </w:p>
    <w:p w:rsidR="00130775" w:rsidRDefault="00130775">
      <w:pPr>
        <w:spacing w:line="200" w:lineRule="exact"/>
      </w:pPr>
    </w:p>
    <w:p w:rsidR="00130775" w:rsidRDefault="00130775">
      <w:pPr>
        <w:spacing w:line="200" w:lineRule="exact"/>
      </w:pPr>
    </w:p>
    <w:p w:rsidR="00130775" w:rsidRDefault="00130775">
      <w:pPr>
        <w:spacing w:line="200" w:lineRule="exact"/>
      </w:pPr>
    </w:p>
    <w:p w:rsidR="00130775" w:rsidRDefault="00743338">
      <w:pPr>
        <w:ind w:left="3024" w:right="1925"/>
        <w:jc w:val="center"/>
        <w:rPr>
          <w:rFonts w:ascii="Arial" w:eastAsia="Arial" w:hAnsi="Arial" w:cs="Arial"/>
          <w:sz w:val="24"/>
          <w:szCs w:val="24"/>
        </w:rPr>
      </w:pPr>
      <w:r>
        <w:rPr>
          <w:rFonts w:ascii="Arial" w:eastAsia="Arial" w:hAnsi="Arial" w:cs="Arial"/>
          <w:w w:val="88"/>
          <w:sz w:val="24"/>
          <w:szCs w:val="24"/>
        </w:rPr>
        <w:t>A</w:t>
      </w:r>
      <w:r>
        <w:rPr>
          <w:rFonts w:ascii="Arial" w:eastAsia="Arial" w:hAnsi="Arial" w:cs="Arial"/>
          <w:spacing w:val="-29"/>
          <w:sz w:val="24"/>
          <w:szCs w:val="24"/>
        </w:rPr>
        <w:t xml:space="preserve"> </w:t>
      </w:r>
      <w:r>
        <w:rPr>
          <w:rFonts w:ascii="Arial" w:eastAsia="Arial" w:hAnsi="Arial" w:cs="Arial"/>
          <w:spacing w:val="-2"/>
          <w:w w:val="87"/>
          <w:sz w:val="24"/>
          <w:szCs w:val="24"/>
        </w:rPr>
        <w:t>c</w:t>
      </w:r>
      <w:r>
        <w:rPr>
          <w:rFonts w:ascii="Arial" w:eastAsia="Arial" w:hAnsi="Arial" w:cs="Arial"/>
          <w:spacing w:val="1"/>
          <w:w w:val="87"/>
          <w:sz w:val="24"/>
          <w:szCs w:val="24"/>
        </w:rPr>
        <w:t>ap</w:t>
      </w:r>
      <w:r>
        <w:rPr>
          <w:rFonts w:ascii="Arial" w:eastAsia="Arial" w:hAnsi="Arial" w:cs="Arial"/>
          <w:spacing w:val="-2"/>
          <w:w w:val="87"/>
          <w:sz w:val="24"/>
          <w:szCs w:val="24"/>
        </w:rPr>
        <w:t>s</w:t>
      </w:r>
      <w:r>
        <w:rPr>
          <w:rFonts w:ascii="Arial" w:eastAsia="Arial" w:hAnsi="Arial" w:cs="Arial"/>
          <w:spacing w:val="1"/>
          <w:w w:val="87"/>
          <w:sz w:val="24"/>
          <w:szCs w:val="24"/>
        </w:rPr>
        <w:t>ton</w:t>
      </w:r>
      <w:r>
        <w:rPr>
          <w:rFonts w:ascii="Arial" w:eastAsia="Arial" w:hAnsi="Arial" w:cs="Arial"/>
          <w:w w:val="87"/>
          <w:sz w:val="24"/>
          <w:szCs w:val="24"/>
        </w:rPr>
        <w:t>e</w:t>
      </w:r>
      <w:r>
        <w:rPr>
          <w:rFonts w:ascii="Arial" w:eastAsia="Arial" w:hAnsi="Arial" w:cs="Arial"/>
          <w:spacing w:val="14"/>
          <w:w w:val="87"/>
          <w:sz w:val="24"/>
          <w:szCs w:val="24"/>
        </w:rPr>
        <w:t xml:space="preserve"> </w:t>
      </w:r>
      <w:r>
        <w:rPr>
          <w:rFonts w:ascii="Arial" w:eastAsia="Arial" w:hAnsi="Arial" w:cs="Arial"/>
          <w:spacing w:val="1"/>
          <w:w w:val="87"/>
          <w:sz w:val="24"/>
          <w:szCs w:val="24"/>
        </w:rPr>
        <w:t>p</w:t>
      </w:r>
      <w:r>
        <w:rPr>
          <w:rFonts w:ascii="Arial" w:eastAsia="Arial" w:hAnsi="Arial" w:cs="Arial"/>
          <w:spacing w:val="3"/>
          <w:w w:val="87"/>
          <w:sz w:val="24"/>
          <w:szCs w:val="24"/>
        </w:rPr>
        <w:t>r</w:t>
      </w:r>
      <w:r>
        <w:rPr>
          <w:rFonts w:ascii="Arial" w:eastAsia="Arial" w:hAnsi="Arial" w:cs="Arial"/>
          <w:spacing w:val="1"/>
          <w:w w:val="87"/>
          <w:sz w:val="24"/>
          <w:szCs w:val="24"/>
        </w:rPr>
        <w:t>o</w:t>
      </w:r>
      <w:r>
        <w:rPr>
          <w:rFonts w:ascii="Arial" w:eastAsia="Arial" w:hAnsi="Arial" w:cs="Arial"/>
          <w:spacing w:val="-2"/>
          <w:w w:val="87"/>
          <w:sz w:val="24"/>
          <w:szCs w:val="24"/>
        </w:rPr>
        <w:t>j</w:t>
      </w:r>
      <w:r>
        <w:rPr>
          <w:rFonts w:ascii="Arial" w:eastAsia="Arial" w:hAnsi="Arial" w:cs="Arial"/>
          <w:spacing w:val="1"/>
          <w:w w:val="87"/>
          <w:sz w:val="24"/>
          <w:szCs w:val="24"/>
        </w:rPr>
        <w:t>e</w:t>
      </w:r>
      <w:r>
        <w:rPr>
          <w:rFonts w:ascii="Arial" w:eastAsia="Arial" w:hAnsi="Arial" w:cs="Arial"/>
          <w:spacing w:val="-2"/>
          <w:w w:val="87"/>
          <w:sz w:val="24"/>
          <w:szCs w:val="24"/>
        </w:rPr>
        <w:t>c</w:t>
      </w:r>
      <w:r>
        <w:rPr>
          <w:rFonts w:ascii="Arial" w:eastAsia="Arial" w:hAnsi="Arial" w:cs="Arial"/>
          <w:w w:val="87"/>
          <w:sz w:val="24"/>
          <w:szCs w:val="24"/>
        </w:rPr>
        <w:t>t</w:t>
      </w:r>
      <w:r>
        <w:rPr>
          <w:rFonts w:ascii="Arial" w:eastAsia="Arial" w:hAnsi="Arial" w:cs="Arial"/>
          <w:spacing w:val="11"/>
          <w:w w:val="87"/>
          <w:sz w:val="24"/>
          <w:szCs w:val="24"/>
        </w:rPr>
        <w:t xml:space="preserve"> </w:t>
      </w:r>
      <w:r>
        <w:rPr>
          <w:rFonts w:ascii="Arial" w:eastAsia="Arial" w:hAnsi="Arial" w:cs="Arial"/>
          <w:spacing w:val="3"/>
          <w:w w:val="87"/>
          <w:sz w:val="24"/>
          <w:szCs w:val="24"/>
        </w:rPr>
        <w:t>r</w:t>
      </w:r>
      <w:r>
        <w:rPr>
          <w:rFonts w:ascii="Arial" w:eastAsia="Arial" w:hAnsi="Arial" w:cs="Arial"/>
          <w:spacing w:val="1"/>
          <w:w w:val="87"/>
          <w:sz w:val="24"/>
          <w:szCs w:val="24"/>
        </w:rPr>
        <w:t>epo</w:t>
      </w:r>
      <w:r>
        <w:rPr>
          <w:rFonts w:ascii="Arial" w:eastAsia="Arial" w:hAnsi="Arial" w:cs="Arial"/>
          <w:spacing w:val="3"/>
          <w:w w:val="87"/>
          <w:sz w:val="24"/>
          <w:szCs w:val="24"/>
        </w:rPr>
        <w:t>r</w:t>
      </w:r>
      <w:r>
        <w:rPr>
          <w:rFonts w:ascii="Arial" w:eastAsia="Arial" w:hAnsi="Arial" w:cs="Arial"/>
          <w:w w:val="87"/>
          <w:sz w:val="24"/>
          <w:szCs w:val="24"/>
        </w:rPr>
        <w:t>t</w:t>
      </w:r>
      <w:r>
        <w:rPr>
          <w:rFonts w:ascii="Arial" w:eastAsia="Arial" w:hAnsi="Arial" w:cs="Arial"/>
          <w:spacing w:val="11"/>
          <w:w w:val="87"/>
          <w:sz w:val="24"/>
          <w:szCs w:val="24"/>
        </w:rPr>
        <w:t xml:space="preserve"> </w:t>
      </w:r>
      <w:r>
        <w:rPr>
          <w:rFonts w:ascii="Arial" w:eastAsia="Arial" w:hAnsi="Arial" w:cs="Arial"/>
          <w:spacing w:val="-2"/>
          <w:w w:val="87"/>
          <w:sz w:val="24"/>
          <w:szCs w:val="24"/>
        </w:rPr>
        <w:t>s</w:t>
      </w:r>
      <w:r>
        <w:rPr>
          <w:rFonts w:ascii="Arial" w:eastAsia="Arial" w:hAnsi="Arial" w:cs="Arial"/>
          <w:spacing w:val="1"/>
          <w:w w:val="87"/>
          <w:sz w:val="24"/>
          <w:szCs w:val="24"/>
        </w:rPr>
        <w:t>ub</w:t>
      </w:r>
      <w:r>
        <w:rPr>
          <w:rFonts w:ascii="Arial" w:eastAsia="Arial" w:hAnsi="Arial" w:cs="Arial"/>
          <w:spacing w:val="-11"/>
          <w:w w:val="87"/>
          <w:sz w:val="24"/>
          <w:szCs w:val="24"/>
        </w:rPr>
        <w:t>m</w:t>
      </w:r>
      <w:r>
        <w:rPr>
          <w:rFonts w:ascii="Arial" w:eastAsia="Arial" w:hAnsi="Arial" w:cs="Arial"/>
          <w:spacing w:val="-2"/>
          <w:w w:val="87"/>
          <w:sz w:val="24"/>
          <w:szCs w:val="24"/>
        </w:rPr>
        <w:t>i</w:t>
      </w:r>
      <w:r>
        <w:rPr>
          <w:rFonts w:ascii="Arial" w:eastAsia="Arial" w:hAnsi="Arial" w:cs="Arial"/>
          <w:spacing w:val="1"/>
          <w:w w:val="87"/>
          <w:sz w:val="24"/>
          <w:szCs w:val="24"/>
        </w:rPr>
        <w:t>tte</w:t>
      </w:r>
      <w:r>
        <w:rPr>
          <w:rFonts w:ascii="Arial" w:eastAsia="Arial" w:hAnsi="Arial" w:cs="Arial"/>
          <w:w w:val="87"/>
          <w:sz w:val="24"/>
          <w:szCs w:val="24"/>
        </w:rPr>
        <w:t>d</w:t>
      </w:r>
      <w:r>
        <w:rPr>
          <w:rFonts w:ascii="Arial" w:eastAsia="Arial" w:hAnsi="Arial" w:cs="Arial"/>
          <w:spacing w:val="14"/>
          <w:w w:val="87"/>
          <w:sz w:val="24"/>
          <w:szCs w:val="24"/>
        </w:rPr>
        <w:t xml:space="preserve"> </w:t>
      </w:r>
      <w:r>
        <w:rPr>
          <w:rFonts w:ascii="Arial" w:eastAsia="Arial" w:hAnsi="Arial" w:cs="Arial"/>
          <w:spacing w:val="1"/>
          <w:w w:val="87"/>
          <w:sz w:val="24"/>
          <w:szCs w:val="24"/>
        </w:rPr>
        <w:t>t</w:t>
      </w:r>
      <w:r>
        <w:rPr>
          <w:rFonts w:ascii="Arial" w:eastAsia="Arial" w:hAnsi="Arial" w:cs="Arial"/>
          <w:w w:val="87"/>
          <w:sz w:val="24"/>
          <w:szCs w:val="24"/>
        </w:rPr>
        <w:t>o</w:t>
      </w:r>
      <w:r>
        <w:rPr>
          <w:rFonts w:ascii="Arial" w:eastAsia="Arial" w:hAnsi="Arial" w:cs="Arial"/>
          <w:spacing w:val="6"/>
          <w:w w:val="87"/>
          <w:sz w:val="24"/>
          <w:szCs w:val="24"/>
        </w:rPr>
        <w:t xml:space="preserve"> </w:t>
      </w:r>
      <w:r>
        <w:rPr>
          <w:rFonts w:ascii="Arial" w:eastAsia="Arial" w:hAnsi="Arial" w:cs="Arial"/>
          <w:spacing w:val="1"/>
          <w:w w:val="87"/>
          <w:sz w:val="24"/>
          <w:szCs w:val="24"/>
        </w:rPr>
        <w:t>th</w:t>
      </w:r>
      <w:r>
        <w:rPr>
          <w:rFonts w:ascii="Arial" w:eastAsia="Arial" w:hAnsi="Arial" w:cs="Arial"/>
          <w:w w:val="87"/>
          <w:sz w:val="24"/>
          <w:szCs w:val="24"/>
        </w:rPr>
        <w:t>e</w:t>
      </w:r>
      <w:r>
        <w:rPr>
          <w:rFonts w:ascii="Arial" w:eastAsia="Arial" w:hAnsi="Arial" w:cs="Arial"/>
          <w:spacing w:val="8"/>
          <w:w w:val="87"/>
          <w:sz w:val="24"/>
          <w:szCs w:val="24"/>
        </w:rPr>
        <w:t xml:space="preserve"> </w:t>
      </w:r>
      <w:r>
        <w:rPr>
          <w:rFonts w:ascii="Arial" w:eastAsia="Arial" w:hAnsi="Arial" w:cs="Arial"/>
          <w:spacing w:val="1"/>
          <w:w w:val="87"/>
          <w:sz w:val="24"/>
          <w:szCs w:val="24"/>
        </w:rPr>
        <w:t>fa</w:t>
      </w:r>
      <w:r>
        <w:rPr>
          <w:rFonts w:ascii="Arial" w:eastAsia="Arial" w:hAnsi="Arial" w:cs="Arial"/>
          <w:spacing w:val="-2"/>
          <w:w w:val="87"/>
          <w:sz w:val="24"/>
          <w:szCs w:val="24"/>
        </w:rPr>
        <w:t>c</w:t>
      </w:r>
      <w:r>
        <w:rPr>
          <w:rFonts w:ascii="Arial" w:eastAsia="Arial" w:hAnsi="Arial" w:cs="Arial"/>
          <w:spacing w:val="1"/>
          <w:w w:val="87"/>
          <w:sz w:val="24"/>
          <w:szCs w:val="24"/>
        </w:rPr>
        <w:t>u</w:t>
      </w:r>
      <w:r>
        <w:rPr>
          <w:rFonts w:ascii="Arial" w:eastAsia="Arial" w:hAnsi="Arial" w:cs="Arial"/>
          <w:spacing w:val="-2"/>
          <w:w w:val="87"/>
          <w:sz w:val="24"/>
          <w:szCs w:val="24"/>
        </w:rPr>
        <w:t>l</w:t>
      </w:r>
      <w:r>
        <w:rPr>
          <w:rFonts w:ascii="Arial" w:eastAsia="Arial" w:hAnsi="Arial" w:cs="Arial"/>
          <w:spacing w:val="1"/>
          <w:w w:val="87"/>
          <w:sz w:val="24"/>
          <w:szCs w:val="24"/>
        </w:rPr>
        <w:t>t</w:t>
      </w:r>
      <w:r>
        <w:rPr>
          <w:rFonts w:ascii="Arial" w:eastAsia="Arial" w:hAnsi="Arial" w:cs="Arial"/>
          <w:w w:val="87"/>
          <w:sz w:val="24"/>
          <w:szCs w:val="24"/>
        </w:rPr>
        <w:t>y</w:t>
      </w:r>
      <w:r>
        <w:rPr>
          <w:rFonts w:ascii="Arial" w:eastAsia="Arial" w:hAnsi="Arial" w:cs="Arial"/>
          <w:spacing w:val="9"/>
          <w:w w:val="87"/>
          <w:sz w:val="24"/>
          <w:szCs w:val="24"/>
        </w:rPr>
        <w:t xml:space="preserve"> </w:t>
      </w:r>
      <w:r>
        <w:rPr>
          <w:rFonts w:ascii="Arial" w:eastAsia="Arial" w:hAnsi="Arial" w:cs="Arial"/>
          <w:spacing w:val="1"/>
          <w:w w:val="88"/>
          <w:sz w:val="24"/>
          <w:szCs w:val="24"/>
        </w:rPr>
        <w:t>o</w:t>
      </w:r>
      <w:r>
        <w:rPr>
          <w:rFonts w:ascii="Arial" w:eastAsia="Arial" w:hAnsi="Arial" w:cs="Arial"/>
          <w:w w:val="89"/>
          <w:sz w:val="24"/>
          <w:szCs w:val="24"/>
        </w:rPr>
        <w:t>f</w:t>
      </w:r>
    </w:p>
    <w:p w:rsidR="00130775" w:rsidRDefault="00130775">
      <w:pPr>
        <w:spacing w:before="4" w:line="100" w:lineRule="exact"/>
        <w:rPr>
          <w:sz w:val="11"/>
          <w:szCs w:val="11"/>
        </w:rPr>
      </w:pPr>
    </w:p>
    <w:p w:rsidR="00130775" w:rsidRDefault="00743338">
      <w:pPr>
        <w:ind w:left="2534" w:right="1435"/>
        <w:jc w:val="center"/>
        <w:rPr>
          <w:rFonts w:ascii="Arial" w:eastAsia="Arial" w:hAnsi="Arial" w:cs="Arial"/>
          <w:sz w:val="24"/>
          <w:szCs w:val="24"/>
        </w:rPr>
      </w:pPr>
      <w:r>
        <w:rPr>
          <w:rFonts w:ascii="Arial" w:eastAsia="Arial" w:hAnsi="Arial" w:cs="Arial"/>
          <w:spacing w:val="4"/>
          <w:w w:val="87"/>
          <w:sz w:val="24"/>
          <w:szCs w:val="24"/>
        </w:rPr>
        <w:t>T</w:t>
      </w:r>
      <w:r>
        <w:rPr>
          <w:rFonts w:ascii="Arial" w:eastAsia="Arial" w:hAnsi="Arial" w:cs="Arial"/>
          <w:spacing w:val="1"/>
          <w:w w:val="87"/>
          <w:sz w:val="24"/>
          <w:szCs w:val="24"/>
        </w:rPr>
        <w:t>h</w:t>
      </w:r>
      <w:r>
        <w:rPr>
          <w:rFonts w:ascii="Arial" w:eastAsia="Arial" w:hAnsi="Arial" w:cs="Arial"/>
          <w:w w:val="87"/>
          <w:sz w:val="24"/>
          <w:szCs w:val="24"/>
        </w:rPr>
        <w:t>e</w:t>
      </w:r>
      <w:r>
        <w:rPr>
          <w:rFonts w:ascii="Arial" w:eastAsia="Arial" w:hAnsi="Arial" w:cs="Arial"/>
          <w:spacing w:val="10"/>
          <w:w w:val="87"/>
          <w:sz w:val="24"/>
          <w:szCs w:val="24"/>
        </w:rPr>
        <w:t xml:space="preserve"> </w:t>
      </w:r>
      <w:r>
        <w:rPr>
          <w:rFonts w:ascii="Arial" w:eastAsia="Arial" w:hAnsi="Arial" w:cs="Arial"/>
          <w:spacing w:val="-3"/>
          <w:w w:val="87"/>
          <w:sz w:val="24"/>
          <w:szCs w:val="24"/>
        </w:rPr>
        <w:t>C</w:t>
      </w:r>
      <w:r>
        <w:rPr>
          <w:rFonts w:ascii="Arial" w:eastAsia="Arial" w:hAnsi="Arial" w:cs="Arial"/>
          <w:spacing w:val="1"/>
          <w:w w:val="87"/>
          <w:sz w:val="24"/>
          <w:szCs w:val="24"/>
        </w:rPr>
        <w:t>o</w:t>
      </w:r>
      <w:r>
        <w:rPr>
          <w:rFonts w:ascii="Arial" w:eastAsia="Arial" w:hAnsi="Arial" w:cs="Arial"/>
          <w:spacing w:val="-11"/>
          <w:w w:val="87"/>
          <w:sz w:val="24"/>
          <w:szCs w:val="24"/>
        </w:rPr>
        <w:t>m</w:t>
      </w:r>
      <w:r>
        <w:rPr>
          <w:rFonts w:ascii="Arial" w:eastAsia="Arial" w:hAnsi="Arial" w:cs="Arial"/>
          <w:spacing w:val="1"/>
          <w:w w:val="87"/>
          <w:sz w:val="24"/>
          <w:szCs w:val="24"/>
        </w:rPr>
        <w:t>pute</w:t>
      </w:r>
      <w:r>
        <w:rPr>
          <w:rFonts w:ascii="Arial" w:eastAsia="Arial" w:hAnsi="Arial" w:cs="Arial"/>
          <w:w w:val="87"/>
          <w:sz w:val="24"/>
          <w:szCs w:val="24"/>
        </w:rPr>
        <w:t>r</w:t>
      </w:r>
      <w:r>
        <w:rPr>
          <w:rFonts w:ascii="Arial" w:eastAsia="Arial" w:hAnsi="Arial" w:cs="Arial"/>
          <w:spacing w:val="16"/>
          <w:w w:val="87"/>
          <w:sz w:val="24"/>
          <w:szCs w:val="24"/>
        </w:rPr>
        <w:t xml:space="preserve"> </w:t>
      </w:r>
      <w:r>
        <w:rPr>
          <w:rFonts w:ascii="Arial" w:eastAsia="Arial" w:hAnsi="Arial" w:cs="Arial"/>
          <w:spacing w:val="-6"/>
          <w:w w:val="87"/>
          <w:sz w:val="24"/>
          <w:szCs w:val="24"/>
        </w:rPr>
        <w:t>S</w:t>
      </w:r>
      <w:r>
        <w:rPr>
          <w:rFonts w:ascii="Arial" w:eastAsia="Arial" w:hAnsi="Arial" w:cs="Arial"/>
          <w:spacing w:val="-2"/>
          <w:w w:val="87"/>
          <w:sz w:val="24"/>
          <w:szCs w:val="24"/>
        </w:rPr>
        <w:t>ci</w:t>
      </w:r>
      <w:r>
        <w:rPr>
          <w:rFonts w:ascii="Arial" w:eastAsia="Arial" w:hAnsi="Arial" w:cs="Arial"/>
          <w:spacing w:val="1"/>
          <w:w w:val="87"/>
          <w:sz w:val="24"/>
          <w:szCs w:val="24"/>
        </w:rPr>
        <w:t>en</w:t>
      </w:r>
      <w:r>
        <w:rPr>
          <w:rFonts w:ascii="Arial" w:eastAsia="Arial" w:hAnsi="Arial" w:cs="Arial"/>
          <w:spacing w:val="-2"/>
          <w:w w:val="87"/>
          <w:sz w:val="24"/>
          <w:szCs w:val="24"/>
        </w:rPr>
        <w:t>c</w:t>
      </w:r>
      <w:r>
        <w:rPr>
          <w:rFonts w:ascii="Arial" w:eastAsia="Arial" w:hAnsi="Arial" w:cs="Arial"/>
          <w:w w:val="87"/>
          <w:sz w:val="24"/>
          <w:szCs w:val="24"/>
        </w:rPr>
        <w:t>e</w:t>
      </w:r>
      <w:r>
        <w:rPr>
          <w:rFonts w:ascii="Arial" w:eastAsia="Arial" w:hAnsi="Arial" w:cs="Arial"/>
          <w:spacing w:val="11"/>
          <w:w w:val="87"/>
          <w:sz w:val="24"/>
          <w:szCs w:val="24"/>
        </w:rPr>
        <w:t xml:space="preserve"> </w:t>
      </w:r>
      <w:r>
        <w:rPr>
          <w:rFonts w:ascii="Arial" w:eastAsia="Arial" w:hAnsi="Arial" w:cs="Arial"/>
          <w:spacing w:val="1"/>
          <w:w w:val="87"/>
          <w:sz w:val="24"/>
          <w:szCs w:val="24"/>
        </w:rPr>
        <w:t>an</w:t>
      </w:r>
      <w:r>
        <w:rPr>
          <w:rFonts w:ascii="Arial" w:eastAsia="Arial" w:hAnsi="Arial" w:cs="Arial"/>
          <w:w w:val="87"/>
          <w:sz w:val="24"/>
          <w:szCs w:val="24"/>
        </w:rPr>
        <w:t>d</w:t>
      </w:r>
      <w:r>
        <w:rPr>
          <w:rFonts w:ascii="Arial" w:eastAsia="Arial" w:hAnsi="Arial" w:cs="Arial"/>
          <w:spacing w:val="8"/>
          <w:w w:val="87"/>
          <w:sz w:val="24"/>
          <w:szCs w:val="24"/>
        </w:rPr>
        <w:t xml:space="preserve"> </w:t>
      </w:r>
      <w:r>
        <w:rPr>
          <w:rFonts w:ascii="Arial" w:eastAsia="Arial" w:hAnsi="Arial" w:cs="Arial"/>
          <w:spacing w:val="-6"/>
          <w:w w:val="87"/>
          <w:sz w:val="24"/>
          <w:szCs w:val="24"/>
        </w:rPr>
        <w:t>S</w:t>
      </w:r>
      <w:r>
        <w:rPr>
          <w:rFonts w:ascii="Arial" w:eastAsia="Arial" w:hAnsi="Arial" w:cs="Arial"/>
          <w:spacing w:val="1"/>
          <w:w w:val="87"/>
          <w:sz w:val="24"/>
          <w:szCs w:val="24"/>
        </w:rPr>
        <w:t>oft</w:t>
      </w:r>
      <w:r>
        <w:rPr>
          <w:rFonts w:ascii="Arial" w:eastAsia="Arial" w:hAnsi="Arial" w:cs="Arial"/>
          <w:spacing w:val="-17"/>
          <w:w w:val="87"/>
          <w:sz w:val="24"/>
          <w:szCs w:val="24"/>
        </w:rPr>
        <w:t>w</w:t>
      </w:r>
      <w:r>
        <w:rPr>
          <w:rFonts w:ascii="Arial" w:eastAsia="Arial" w:hAnsi="Arial" w:cs="Arial"/>
          <w:spacing w:val="1"/>
          <w:w w:val="87"/>
          <w:sz w:val="24"/>
          <w:szCs w:val="24"/>
        </w:rPr>
        <w:t>a</w:t>
      </w:r>
      <w:r>
        <w:rPr>
          <w:rFonts w:ascii="Arial" w:eastAsia="Arial" w:hAnsi="Arial" w:cs="Arial"/>
          <w:spacing w:val="3"/>
          <w:w w:val="87"/>
          <w:sz w:val="24"/>
          <w:szCs w:val="24"/>
        </w:rPr>
        <w:t>r</w:t>
      </w:r>
      <w:r>
        <w:rPr>
          <w:rFonts w:ascii="Arial" w:eastAsia="Arial" w:hAnsi="Arial" w:cs="Arial"/>
          <w:w w:val="87"/>
          <w:sz w:val="24"/>
          <w:szCs w:val="24"/>
        </w:rPr>
        <w:t>e</w:t>
      </w:r>
      <w:r>
        <w:rPr>
          <w:rFonts w:ascii="Arial" w:eastAsia="Arial" w:hAnsi="Arial" w:cs="Arial"/>
          <w:spacing w:val="12"/>
          <w:w w:val="87"/>
          <w:sz w:val="24"/>
          <w:szCs w:val="24"/>
        </w:rPr>
        <w:t xml:space="preserve"> </w:t>
      </w:r>
      <w:r>
        <w:rPr>
          <w:rFonts w:ascii="Arial" w:eastAsia="Arial" w:hAnsi="Arial" w:cs="Arial"/>
          <w:spacing w:val="-6"/>
          <w:w w:val="87"/>
          <w:sz w:val="24"/>
          <w:szCs w:val="24"/>
        </w:rPr>
        <w:t>E</w:t>
      </w:r>
      <w:r>
        <w:rPr>
          <w:rFonts w:ascii="Arial" w:eastAsia="Arial" w:hAnsi="Arial" w:cs="Arial"/>
          <w:spacing w:val="1"/>
          <w:w w:val="87"/>
          <w:sz w:val="24"/>
          <w:szCs w:val="24"/>
        </w:rPr>
        <w:t>ng</w:t>
      </w:r>
      <w:r>
        <w:rPr>
          <w:rFonts w:ascii="Arial" w:eastAsia="Arial" w:hAnsi="Arial" w:cs="Arial"/>
          <w:spacing w:val="-2"/>
          <w:w w:val="87"/>
          <w:sz w:val="24"/>
          <w:szCs w:val="24"/>
        </w:rPr>
        <w:t>i</w:t>
      </w:r>
      <w:r>
        <w:rPr>
          <w:rFonts w:ascii="Arial" w:eastAsia="Arial" w:hAnsi="Arial" w:cs="Arial"/>
          <w:spacing w:val="1"/>
          <w:w w:val="87"/>
          <w:sz w:val="24"/>
          <w:szCs w:val="24"/>
        </w:rPr>
        <w:t>nee</w:t>
      </w:r>
      <w:r>
        <w:rPr>
          <w:rFonts w:ascii="Arial" w:eastAsia="Arial" w:hAnsi="Arial" w:cs="Arial"/>
          <w:spacing w:val="3"/>
          <w:w w:val="87"/>
          <w:sz w:val="24"/>
          <w:szCs w:val="24"/>
        </w:rPr>
        <w:t>r</w:t>
      </w:r>
      <w:r>
        <w:rPr>
          <w:rFonts w:ascii="Arial" w:eastAsia="Arial" w:hAnsi="Arial" w:cs="Arial"/>
          <w:spacing w:val="-2"/>
          <w:w w:val="87"/>
          <w:sz w:val="24"/>
          <w:szCs w:val="24"/>
        </w:rPr>
        <w:t>i</w:t>
      </w:r>
      <w:r>
        <w:rPr>
          <w:rFonts w:ascii="Arial" w:eastAsia="Arial" w:hAnsi="Arial" w:cs="Arial"/>
          <w:spacing w:val="1"/>
          <w:w w:val="87"/>
          <w:sz w:val="24"/>
          <w:szCs w:val="24"/>
        </w:rPr>
        <w:t>n</w:t>
      </w:r>
      <w:r>
        <w:rPr>
          <w:rFonts w:ascii="Arial" w:eastAsia="Arial" w:hAnsi="Arial" w:cs="Arial"/>
          <w:w w:val="87"/>
          <w:sz w:val="24"/>
          <w:szCs w:val="24"/>
        </w:rPr>
        <w:t>g</w:t>
      </w:r>
      <w:r>
        <w:rPr>
          <w:rFonts w:ascii="Arial" w:eastAsia="Arial" w:hAnsi="Arial" w:cs="Arial"/>
          <w:spacing w:val="16"/>
          <w:w w:val="87"/>
          <w:sz w:val="24"/>
          <w:szCs w:val="24"/>
        </w:rPr>
        <w:t xml:space="preserve"> </w:t>
      </w:r>
      <w:r>
        <w:rPr>
          <w:rFonts w:ascii="Arial" w:eastAsia="Arial" w:hAnsi="Arial" w:cs="Arial"/>
          <w:spacing w:val="-4"/>
          <w:w w:val="88"/>
          <w:sz w:val="24"/>
          <w:szCs w:val="24"/>
        </w:rPr>
        <w:t>D</w:t>
      </w:r>
      <w:r>
        <w:rPr>
          <w:rFonts w:ascii="Arial" w:eastAsia="Arial" w:hAnsi="Arial" w:cs="Arial"/>
          <w:spacing w:val="1"/>
          <w:w w:val="88"/>
          <w:sz w:val="24"/>
          <w:szCs w:val="24"/>
        </w:rPr>
        <w:t>epa</w:t>
      </w:r>
      <w:r>
        <w:rPr>
          <w:rFonts w:ascii="Arial" w:eastAsia="Arial" w:hAnsi="Arial" w:cs="Arial"/>
          <w:spacing w:val="4"/>
          <w:w w:val="88"/>
          <w:sz w:val="24"/>
          <w:szCs w:val="24"/>
        </w:rPr>
        <w:t>r</w:t>
      </w:r>
      <w:r>
        <w:rPr>
          <w:rFonts w:ascii="Arial" w:eastAsia="Arial" w:hAnsi="Arial" w:cs="Arial"/>
          <w:spacing w:val="1"/>
          <w:w w:val="89"/>
          <w:sz w:val="24"/>
          <w:szCs w:val="24"/>
        </w:rPr>
        <w:t>t</w:t>
      </w:r>
      <w:r>
        <w:rPr>
          <w:rFonts w:ascii="Arial" w:eastAsia="Arial" w:hAnsi="Arial" w:cs="Arial"/>
          <w:spacing w:val="-13"/>
          <w:w w:val="88"/>
          <w:sz w:val="24"/>
          <w:szCs w:val="24"/>
        </w:rPr>
        <w:t>m</w:t>
      </w:r>
      <w:r>
        <w:rPr>
          <w:rFonts w:ascii="Arial" w:eastAsia="Arial" w:hAnsi="Arial" w:cs="Arial"/>
          <w:spacing w:val="1"/>
          <w:w w:val="88"/>
          <w:sz w:val="24"/>
          <w:szCs w:val="24"/>
        </w:rPr>
        <w:t>en</w:t>
      </w:r>
      <w:r>
        <w:rPr>
          <w:rFonts w:ascii="Arial" w:eastAsia="Arial" w:hAnsi="Arial" w:cs="Arial"/>
          <w:w w:val="89"/>
          <w:sz w:val="24"/>
          <w:szCs w:val="24"/>
        </w:rPr>
        <w:t>t</w:t>
      </w:r>
    </w:p>
    <w:p w:rsidR="00130775" w:rsidRDefault="00130775">
      <w:pPr>
        <w:spacing w:before="4" w:line="100" w:lineRule="exact"/>
        <w:rPr>
          <w:sz w:val="11"/>
          <w:szCs w:val="11"/>
        </w:rPr>
      </w:pPr>
    </w:p>
    <w:p w:rsidR="00130775" w:rsidRDefault="00743338">
      <w:pPr>
        <w:ind w:left="3647" w:right="2548"/>
        <w:jc w:val="center"/>
        <w:rPr>
          <w:rFonts w:ascii="Arial" w:eastAsia="Arial" w:hAnsi="Arial" w:cs="Arial"/>
          <w:sz w:val="24"/>
          <w:szCs w:val="24"/>
        </w:rPr>
      </w:pPr>
      <w:r>
        <w:rPr>
          <w:rFonts w:ascii="Arial" w:eastAsia="Arial" w:hAnsi="Arial" w:cs="Arial"/>
          <w:spacing w:val="-6"/>
          <w:w w:val="87"/>
          <w:sz w:val="24"/>
          <w:szCs w:val="24"/>
        </w:rPr>
        <w:t>P</w:t>
      </w:r>
      <w:r>
        <w:rPr>
          <w:rFonts w:ascii="Arial" w:eastAsia="Arial" w:hAnsi="Arial" w:cs="Arial"/>
          <w:spacing w:val="1"/>
          <w:w w:val="87"/>
          <w:sz w:val="24"/>
          <w:szCs w:val="24"/>
        </w:rPr>
        <w:t>en</w:t>
      </w:r>
      <w:r>
        <w:rPr>
          <w:rFonts w:ascii="Arial" w:eastAsia="Arial" w:hAnsi="Arial" w:cs="Arial"/>
          <w:w w:val="87"/>
          <w:sz w:val="24"/>
          <w:szCs w:val="24"/>
        </w:rPr>
        <w:t>n</w:t>
      </w:r>
      <w:r>
        <w:rPr>
          <w:rFonts w:ascii="Arial" w:eastAsia="Arial" w:hAnsi="Arial" w:cs="Arial"/>
          <w:spacing w:val="9"/>
          <w:w w:val="87"/>
          <w:sz w:val="24"/>
          <w:szCs w:val="24"/>
        </w:rPr>
        <w:t xml:space="preserve"> </w:t>
      </w:r>
      <w:r>
        <w:rPr>
          <w:rFonts w:ascii="Arial" w:eastAsia="Arial" w:hAnsi="Arial" w:cs="Arial"/>
          <w:spacing w:val="-6"/>
          <w:w w:val="87"/>
          <w:sz w:val="24"/>
          <w:szCs w:val="24"/>
        </w:rPr>
        <w:t>S</w:t>
      </w:r>
      <w:r>
        <w:rPr>
          <w:rFonts w:ascii="Arial" w:eastAsia="Arial" w:hAnsi="Arial" w:cs="Arial"/>
          <w:spacing w:val="1"/>
          <w:w w:val="87"/>
          <w:sz w:val="24"/>
          <w:szCs w:val="24"/>
        </w:rPr>
        <w:t>tat</w:t>
      </w:r>
      <w:r>
        <w:rPr>
          <w:rFonts w:ascii="Arial" w:eastAsia="Arial" w:hAnsi="Arial" w:cs="Arial"/>
          <w:w w:val="87"/>
          <w:sz w:val="24"/>
          <w:szCs w:val="24"/>
        </w:rPr>
        <w:t>e</w:t>
      </w:r>
      <w:r>
        <w:rPr>
          <w:rFonts w:ascii="Arial" w:eastAsia="Arial" w:hAnsi="Arial" w:cs="Arial"/>
          <w:spacing w:val="10"/>
          <w:w w:val="87"/>
          <w:sz w:val="24"/>
          <w:szCs w:val="24"/>
        </w:rPr>
        <w:t xml:space="preserve"> </w:t>
      </w:r>
      <w:r>
        <w:rPr>
          <w:rFonts w:ascii="Arial" w:eastAsia="Arial" w:hAnsi="Arial" w:cs="Arial"/>
          <w:spacing w:val="-6"/>
          <w:w w:val="87"/>
          <w:sz w:val="24"/>
          <w:szCs w:val="24"/>
        </w:rPr>
        <w:t>E</w:t>
      </w:r>
      <w:r>
        <w:rPr>
          <w:rFonts w:ascii="Arial" w:eastAsia="Arial" w:hAnsi="Arial" w:cs="Arial"/>
          <w:spacing w:val="3"/>
          <w:w w:val="87"/>
          <w:sz w:val="24"/>
          <w:szCs w:val="24"/>
        </w:rPr>
        <w:t>r</w:t>
      </w:r>
      <w:r>
        <w:rPr>
          <w:rFonts w:ascii="Arial" w:eastAsia="Arial" w:hAnsi="Arial" w:cs="Arial"/>
          <w:spacing w:val="-2"/>
          <w:w w:val="87"/>
          <w:sz w:val="24"/>
          <w:szCs w:val="24"/>
        </w:rPr>
        <w:t>i</w:t>
      </w:r>
      <w:r>
        <w:rPr>
          <w:rFonts w:ascii="Arial" w:eastAsia="Arial" w:hAnsi="Arial" w:cs="Arial"/>
          <w:spacing w:val="1"/>
          <w:w w:val="87"/>
          <w:sz w:val="24"/>
          <w:szCs w:val="24"/>
        </w:rPr>
        <w:t>e</w:t>
      </w:r>
      <w:r>
        <w:rPr>
          <w:rFonts w:ascii="Arial" w:eastAsia="Arial" w:hAnsi="Arial" w:cs="Arial"/>
          <w:w w:val="87"/>
          <w:sz w:val="24"/>
          <w:szCs w:val="24"/>
        </w:rPr>
        <w:t>,</w:t>
      </w:r>
      <w:r>
        <w:rPr>
          <w:rFonts w:ascii="Arial" w:eastAsia="Arial" w:hAnsi="Arial" w:cs="Arial"/>
          <w:spacing w:val="8"/>
          <w:w w:val="87"/>
          <w:sz w:val="24"/>
          <w:szCs w:val="24"/>
        </w:rPr>
        <w:t xml:space="preserve"> </w:t>
      </w:r>
      <w:r>
        <w:rPr>
          <w:rFonts w:ascii="Arial" w:eastAsia="Arial" w:hAnsi="Arial" w:cs="Arial"/>
          <w:spacing w:val="4"/>
          <w:w w:val="87"/>
          <w:sz w:val="24"/>
          <w:szCs w:val="24"/>
        </w:rPr>
        <w:t>T</w:t>
      </w:r>
      <w:r>
        <w:rPr>
          <w:rFonts w:ascii="Arial" w:eastAsia="Arial" w:hAnsi="Arial" w:cs="Arial"/>
          <w:spacing w:val="1"/>
          <w:w w:val="87"/>
          <w:sz w:val="24"/>
          <w:szCs w:val="24"/>
        </w:rPr>
        <w:t>h</w:t>
      </w:r>
      <w:r>
        <w:rPr>
          <w:rFonts w:ascii="Arial" w:eastAsia="Arial" w:hAnsi="Arial" w:cs="Arial"/>
          <w:w w:val="87"/>
          <w:sz w:val="24"/>
          <w:szCs w:val="24"/>
        </w:rPr>
        <w:t>e</w:t>
      </w:r>
      <w:r>
        <w:rPr>
          <w:rFonts w:ascii="Arial" w:eastAsia="Arial" w:hAnsi="Arial" w:cs="Arial"/>
          <w:spacing w:val="10"/>
          <w:w w:val="87"/>
          <w:sz w:val="24"/>
          <w:szCs w:val="24"/>
        </w:rPr>
        <w:t xml:space="preserve"> </w:t>
      </w:r>
      <w:proofErr w:type="spellStart"/>
      <w:r>
        <w:rPr>
          <w:rFonts w:ascii="Arial" w:eastAsia="Arial" w:hAnsi="Arial" w:cs="Arial"/>
          <w:spacing w:val="-6"/>
          <w:w w:val="87"/>
          <w:sz w:val="24"/>
          <w:szCs w:val="24"/>
        </w:rPr>
        <w:t>B</w:t>
      </w:r>
      <w:r>
        <w:rPr>
          <w:rFonts w:ascii="Arial" w:eastAsia="Arial" w:hAnsi="Arial" w:cs="Arial"/>
          <w:spacing w:val="1"/>
          <w:w w:val="87"/>
          <w:sz w:val="24"/>
          <w:szCs w:val="24"/>
        </w:rPr>
        <w:t>eh</w:t>
      </w:r>
      <w:r>
        <w:rPr>
          <w:rFonts w:ascii="Arial" w:eastAsia="Arial" w:hAnsi="Arial" w:cs="Arial"/>
          <w:spacing w:val="3"/>
          <w:w w:val="87"/>
          <w:sz w:val="24"/>
          <w:szCs w:val="24"/>
        </w:rPr>
        <w:t>r</w:t>
      </w:r>
      <w:r>
        <w:rPr>
          <w:rFonts w:ascii="Arial" w:eastAsia="Arial" w:hAnsi="Arial" w:cs="Arial"/>
          <w:spacing w:val="1"/>
          <w:w w:val="87"/>
          <w:sz w:val="24"/>
          <w:szCs w:val="24"/>
        </w:rPr>
        <w:t>en</w:t>
      </w:r>
      <w:r>
        <w:rPr>
          <w:rFonts w:ascii="Arial" w:eastAsia="Arial" w:hAnsi="Arial" w:cs="Arial"/>
          <w:w w:val="87"/>
          <w:sz w:val="24"/>
          <w:szCs w:val="24"/>
        </w:rPr>
        <w:t>d</w:t>
      </w:r>
      <w:proofErr w:type="spellEnd"/>
      <w:r>
        <w:rPr>
          <w:rFonts w:ascii="Arial" w:eastAsia="Arial" w:hAnsi="Arial" w:cs="Arial"/>
          <w:spacing w:val="13"/>
          <w:w w:val="87"/>
          <w:sz w:val="24"/>
          <w:szCs w:val="24"/>
        </w:rPr>
        <w:t xml:space="preserve"> </w:t>
      </w:r>
      <w:r>
        <w:rPr>
          <w:rFonts w:ascii="Arial" w:eastAsia="Arial" w:hAnsi="Arial" w:cs="Arial"/>
          <w:spacing w:val="-4"/>
          <w:w w:val="88"/>
          <w:sz w:val="24"/>
          <w:szCs w:val="24"/>
        </w:rPr>
        <w:t>C</w:t>
      </w:r>
      <w:r>
        <w:rPr>
          <w:rFonts w:ascii="Arial" w:eastAsia="Arial" w:hAnsi="Arial" w:cs="Arial"/>
          <w:spacing w:val="1"/>
          <w:w w:val="88"/>
          <w:sz w:val="24"/>
          <w:szCs w:val="24"/>
        </w:rPr>
        <w:t>o</w:t>
      </w:r>
      <w:r>
        <w:rPr>
          <w:rFonts w:ascii="Arial" w:eastAsia="Arial" w:hAnsi="Arial" w:cs="Arial"/>
          <w:spacing w:val="-2"/>
          <w:w w:val="88"/>
          <w:sz w:val="24"/>
          <w:szCs w:val="24"/>
        </w:rPr>
        <w:t>ll</w:t>
      </w:r>
      <w:r>
        <w:rPr>
          <w:rFonts w:ascii="Arial" w:eastAsia="Arial" w:hAnsi="Arial" w:cs="Arial"/>
          <w:spacing w:val="1"/>
          <w:w w:val="88"/>
          <w:sz w:val="24"/>
          <w:szCs w:val="24"/>
        </w:rPr>
        <w:t>eg</w:t>
      </w:r>
      <w:r>
        <w:rPr>
          <w:rFonts w:ascii="Arial" w:eastAsia="Arial" w:hAnsi="Arial" w:cs="Arial"/>
          <w:w w:val="88"/>
          <w:sz w:val="24"/>
          <w:szCs w:val="24"/>
        </w:rPr>
        <w:t>e</w:t>
      </w:r>
    </w:p>
    <w:p w:rsidR="00130775" w:rsidRDefault="00130775">
      <w:pPr>
        <w:spacing w:line="200" w:lineRule="exact"/>
      </w:pPr>
    </w:p>
    <w:p w:rsidR="00130775" w:rsidRDefault="00130775">
      <w:pPr>
        <w:spacing w:line="200" w:lineRule="exact"/>
      </w:pPr>
    </w:p>
    <w:p w:rsidR="00130775" w:rsidRDefault="00130775">
      <w:pPr>
        <w:spacing w:line="200" w:lineRule="exact"/>
      </w:pPr>
    </w:p>
    <w:p w:rsidR="00130775" w:rsidRDefault="00130775">
      <w:pPr>
        <w:spacing w:before="10" w:line="200" w:lineRule="exact"/>
      </w:pPr>
    </w:p>
    <w:p w:rsidR="00130775" w:rsidRDefault="00743338">
      <w:pPr>
        <w:spacing w:line="320" w:lineRule="exact"/>
        <w:ind w:left="4548" w:right="3442"/>
        <w:jc w:val="center"/>
        <w:rPr>
          <w:rFonts w:ascii="Arial Black" w:eastAsia="Arial Black" w:hAnsi="Arial Black" w:cs="Arial Black"/>
          <w:sz w:val="28"/>
          <w:szCs w:val="28"/>
        </w:rPr>
      </w:pPr>
      <w:r>
        <w:rPr>
          <w:rFonts w:ascii="Arial Black" w:eastAsia="Arial Black" w:hAnsi="Arial Black" w:cs="Arial Black"/>
          <w:spacing w:val="-3"/>
          <w:w w:val="77"/>
          <w:sz w:val="28"/>
          <w:szCs w:val="28"/>
        </w:rPr>
        <w:t>S</w:t>
      </w:r>
      <w:r>
        <w:rPr>
          <w:rFonts w:ascii="Arial Black" w:eastAsia="Arial Black" w:hAnsi="Arial Black" w:cs="Arial Black"/>
          <w:spacing w:val="-5"/>
          <w:w w:val="77"/>
          <w:sz w:val="28"/>
          <w:szCs w:val="28"/>
        </w:rPr>
        <w:t>e</w:t>
      </w:r>
      <w:r>
        <w:rPr>
          <w:rFonts w:ascii="Arial Black" w:eastAsia="Arial Black" w:hAnsi="Arial Black" w:cs="Arial Black"/>
          <w:spacing w:val="-4"/>
          <w:w w:val="77"/>
          <w:sz w:val="28"/>
          <w:szCs w:val="28"/>
        </w:rPr>
        <w:t>p</w:t>
      </w:r>
      <w:r>
        <w:rPr>
          <w:rFonts w:ascii="Arial Black" w:eastAsia="Arial Black" w:hAnsi="Arial Black" w:cs="Arial Black"/>
          <w:spacing w:val="-7"/>
          <w:w w:val="77"/>
          <w:sz w:val="28"/>
          <w:szCs w:val="28"/>
        </w:rPr>
        <w:t>t</w:t>
      </w:r>
      <w:r>
        <w:rPr>
          <w:rFonts w:ascii="Arial Black" w:eastAsia="Arial Black" w:hAnsi="Arial Black" w:cs="Arial Black"/>
          <w:spacing w:val="-5"/>
          <w:w w:val="77"/>
          <w:sz w:val="28"/>
          <w:szCs w:val="28"/>
        </w:rPr>
        <w:t>e</w:t>
      </w:r>
      <w:r>
        <w:rPr>
          <w:rFonts w:ascii="Arial Black" w:eastAsia="Arial Black" w:hAnsi="Arial Black" w:cs="Arial Black"/>
          <w:spacing w:val="-12"/>
          <w:w w:val="77"/>
          <w:sz w:val="28"/>
          <w:szCs w:val="28"/>
        </w:rPr>
        <w:t>m</w:t>
      </w:r>
      <w:r>
        <w:rPr>
          <w:rFonts w:ascii="Arial Black" w:eastAsia="Arial Black" w:hAnsi="Arial Black" w:cs="Arial Black"/>
          <w:spacing w:val="-4"/>
          <w:w w:val="77"/>
          <w:sz w:val="28"/>
          <w:szCs w:val="28"/>
        </w:rPr>
        <w:t>b</w:t>
      </w:r>
      <w:r>
        <w:rPr>
          <w:rFonts w:ascii="Arial Black" w:eastAsia="Arial Black" w:hAnsi="Arial Black" w:cs="Arial Black"/>
          <w:spacing w:val="-5"/>
          <w:w w:val="77"/>
          <w:sz w:val="28"/>
          <w:szCs w:val="28"/>
        </w:rPr>
        <w:t>e</w:t>
      </w:r>
      <w:r>
        <w:rPr>
          <w:rFonts w:ascii="Arial Black" w:eastAsia="Arial Black" w:hAnsi="Arial Black" w:cs="Arial Black"/>
          <w:w w:val="77"/>
          <w:sz w:val="28"/>
          <w:szCs w:val="28"/>
        </w:rPr>
        <w:t>r</w:t>
      </w:r>
      <w:r>
        <w:rPr>
          <w:rFonts w:ascii="Arial Black" w:eastAsia="Arial Black" w:hAnsi="Arial Black" w:cs="Arial Black"/>
          <w:spacing w:val="-15"/>
          <w:w w:val="77"/>
          <w:sz w:val="28"/>
          <w:szCs w:val="28"/>
        </w:rPr>
        <w:t xml:space="preserve"> </w:t>
      </w:r>
      <w:r>
        <w:rPr>
          <w:rFonts w:ascii="Arial Black" w:eastAsia="Arial Black" w:hAnsi="Arial Black" w:cs="Arial Black"/>
          <w:spacing w:val="-6"/>
          <w:w w:val="75"/>
          <w:sz w:val="28"/>
          <w:szCs w:val="28"/>
        </w:rPr>
        <w:t>201</w:t>
      </w:r>
      <w:r>
        <w:rPr>
          <w:rFonts w:ascii="Arial Black" w:eastAsia="Arial Black" w:hAnsi="Arial Black" w:cs="Arial Black"/>
          <w:w w:val="75"/>
          <w:sz w:val="28"/>
          <w:szCs w:val="28"/>
        </w:rPr>
        <w:t xml:space="preserve">6 </w:t>
      </w:r>
      <w:r>
        <w:rPr>
          <w:rFonts w:ascii="Arial Black" w:eastAsia="Arial Black" w:hAnsi="Arial Black" w:cs="Arial Black"/>
          <w:spacing w:val="-7"/>
          <w:w w:val="77"/>
          <w:sz w:val="28"/>
          <w:szCs w:val="28"/>
        </w:rPr>
        <w:t>(</w:t>
      </w:r>
      <w:r>
        <w:rPr>
          <w:rFonts w:ascii="Arial Black" w:eastAsia="Arial Black" w:hAnsi="Arial Black" w:cs="Arial Black"/>
          <w:spacing w:val="-15"/>
          <w:w w:val="77"/>
          <w:sz w:val="28"/>
          <w:szCs w:val="28"/>
        </w:rPr>
        <w:t>V</w:t>
      </w:r>
      <w:r>
        <w:rPr>
          <w:rFonts w:ascii="Arial Black" w:eastAsia="Arial Black" w:hAnsi="Arial Black" w:cs="Arial Black"/>
          <w:spacing w:val="-5"/>
          <w:w w:val="77"/>
          <w:sz w:val="28"/>
          <w:szCs w:val="28"/>
        </w:rPr>
        <w:t>e</w:t>
      </w:r>
      <w:r>
        <w:rPr>
          <w:rFonts w:ascii="Arial Black" w:eastAsia="Arial Black" w:hAnsi="Arial Black" w:cs="Arial Black"/>
          <w:spacing w:val="-6"/>
          <w:w w:val="77"/>
          <w:sz w:val="28"/>
          <w:szCs w:val="28"/>
        </w:rPr>
        <w:t>r</w:t>
      </w:r>
      <w:r>
        <w:rPr>
          <w:rFonts w:ascii="Arial Black" w:eastAsia="Arial Black" w:hAnsi="Arial Black" w:cs="Arial Black"/>
          <w:spacing w:val="-5"/>
          <w:w w:val="77"/>
          <w:sz w:val="28"/>
          <w:szCs w:val="28"/>
        </w:rPr>
        <w:t>s</w:t>
      </w:r>
      <w:r>
        <w:rPr>
          <w:rFonts w:ascii="Arial Black" w:eastAsia="Arial Black" w:hAnsi="Arial Black" w:cs="Arial Black"/>
          <w:spacing w:val="-8"/>
          <w:w w:val="77"/>
          <w:sz w:val="28"/>
          <w:szCs w:val="28"/>
        </w:rPr>
        <w:t>i</w:t>
      </w:r>
      <w:r>
        <w:rPr>
          <w:rFonts w:ascii="Arial Black" w:eastAsia="Arial Black" w:hAnsi="Arial Black" w:cs="Arial Black"/>
          <w:spacing w:val="-4"/>
          <w:w w:val="77"/>
          <w:sz w:val="28"/>
          <w:szCs w:val="28"/>
        </w:rPr>
        <w:t>o</w:t>
      </w:r>
      <w:r>
        <w:rPr>
          <w:rFonts w:ascii="Arial Black" w:eastAsia="Arial Black" w:hAnsi="Arial Black" w:cs="Arial Black"/>
          <w:w w:val="77"/>
          <w:sz w:val="28"/>
          <w:szCs w:val="28"/>
        </w:rPr>
        <w:t>n</w:t>
      </w:r>
      <w:r>
        <w:rPr>
          <w:rFonts w:ascii="Arial Black" w:eastAsia="Arial Black" w:hAnsi="Arial Black" w:cs="Arial Black"/>
          <w:spacing w:val="-7"/>
          <w:w w:val="77"/>
          <w:sz w:val="28"/>
          <w:szCs w:val="28"/>
        </w:rPr>
        <w:t xml:space="preserve"> </w:t>
      </w:r>
      <w:r>
        <w:rPr>
          <w:rFonts w:ascii="Arial Black" w:eastAsia="Arial Black" w:hAnsi="Arial Black" w:cs="Arial Black"/>
          <w:spacing w:val="-6"/>
          <w:w w:val="75"/>
          <w:sz w:val="28"/>
          <w:szCs w:val="28"/>
        </w:rPr>
        <w:t>1</w:t>
      </w:r>
      <w:r>
        <w:rPr>
          <w:rFonts w:ascii="Arial Black" w:eastAsia="Arial Black" w:hAnsi="Arial Black" w:cs="Arial Black"/>
          <w:spacing w:val="-10"/>
          <w:w w:val="75"/>
          <w:sz w:val="28"/>
          <w:szCs w:val="28"/>
        </w:rPr>
        <w:t>.</w:t>
      </w:r>
      <w:r>
        <w:rPr>
          <w:rFonts w:ascii="Arial Black" w:eastAsia="Arial Black" w:hAnsi="Arial Black" w:cs="Arial Black"/>
          <w:spacing w:val="-6"/>
          <w:w w:val="75"/>
          <w:sz w:val="28"/>
          <w:szCs w:val="28"/>
        </w:rPr>
        <w:t>0</w:t>
      </w:r>
      <w:r>
        <w:rPr>
          <w:rFonts w:ascii="Arial Black" w:eastAsia="Arial Black" w:hAnsi="Arial Black" w:cs="Arial Black"/>
          <w:w w:val="77"/>
          <w:sz w:val="28"/>
          <w:szCs w:val="28"/>
        </w:rPr>
        <w:t>)</w:t>
      </w:r>
    </w:p>
    <w:p w:rsidR="00130775" w:rsidRDefault="00130775">
      <w:pPr>
        <w:spacing w:line="200" w:lineRule="exact"/>
      </w:pPr>
    </w:p>
    <w:p w:rsidR="00130775" w:rsidRDefault="00130775">
      <w:pPr>
        <w:spacing w:line="200" w:lineRule="exact"/>
      </w:pPr>
    </w:p>
    <w:p w:rsidR="00130775" w:rsidRDefault="00130775">
      <w:pPr>
        <w:spacing w:before="20" w:line="240" w:lineRule="exact"/>
        <w:rPr>
          <w:sz w:val="24"/>
          <w:szCs w:val="24"/>
        </w:rPr>
      </w:pPr>
    </w:p>
    <w:p w:rsidR="00130775" w:rsidRDefault="00743338">
      <w:pPr>
        <w:ind w:left="2905" w:right="1791"/>
        <w:jc w:val="center"/>
        <w:rPr>
          <w:rFonts w:ascii="Arial Black" w:eastAsia="Arial Black" w:hAnsi="Arial Black" w:cs="Arial Black"/>
          <w:sz w:val="24"/>
          <w:szCs w:val="24"/>
        </w:rPr>
      </w:pPr>
      <w:r>
        <w:rPr>
          <w:rFonts w:ascii="Arial Black" w:eastAsia="Arial Black" w:hAnsi="Arial Black" w:cs="Arial Black"/>
          <w:spacing w:val="-14"/>
          <w:w w:val="74"/>
          <w:sz w:val="24"/>
          <w:szCs w:val="24"/>
        </w:rPr>
        <w:t>C</w:t>
      </w:r>
      <w:r>
        <w:rPr>
          <w:rFonts w:ascii="Arial Black" w:eastAsia="Arial Black" w:hAnsi="Arial Black" w:cs="Arial Black"/>
          <w:spacing w:val="-5"/>
          <w:w w:val="74"/>
          <w:sz w:val="24"/>
          <w:szCs w:val="24"/>
        </w:rPr>
        <w:t>SS</w:t>
      </w:r>
      <w:r>
        <w:rPr>
          <w:rFonts w:ascii="Arial Black" w:eastAsia="Arial Black" w:hAnsi="Arial Black" w:cs="Arial Black"/>
          <w:w w:val="74"/>
          <w:sz w:val="24"/>
          <w:szCs w:val="24"/>
        </w:rPr>
        <w:t>E</w:t>
      </w:r>
      <w:r>
        <w:rPr>
          <w:rFonts w:ascii="Arial Black" w:eastAsia="Arial Black" w:hAnsi="Arial Black" w:cs="Arial Black"/>
          <w:spacing w:val="37"/>
          <w:w w:val="74"/>
          <w:sz w:val="24"/>
          <w:szCs w:val="24"/>
        </w:rPr>
        <w:t xml:space="preserve"> </w:t>
      </w:r>
      <w:r>
        <w:rPr>
          <w:rFonts w:ascii="Arial Black" w:eastAsia="Arial Black" w:hAnsi="Arial Black" w:cs="Arial Black"/>
          <w:spacing w:val="-18"/>
          <w:w w:val="74"/>
          <w:sz w:val="24"/>
          <w:szCs w:val="24"/>
        </w:rPr>
        <w:t>T</w:t>
      </w:r>
      <w:r>
        <w:rPr>
          <w:rFonts w:ascii="Arial Black" w:eastAsia="Arial Black" w:hAnsi="Arial Black" w:cs="Arial Black"/>
          <w:spacing w:val="-10"/>
          <w:w w:val="74"/>
          <w:sz w:val="24"/>
          <w:szCs w:val="24"/>
        </w:rPr>
        <w:t>ec</w:t>
      </w:r>
      <w:r>
        <w:rPr>
          <w:rFonts w:ascii="Arial Black" w:eastAsia="Arial Black" w:hAnsi="Arial Black" w:cs="Arial Black"/>
          <w:spacing w:val="-7"/>
          <w:w w:val="74"/>
          <w:sz w:val="24"/>
          <w:szCs w:val="24"/>
        </w:rPr>
        <w:t>hn</w:t>
      </w:r>
      <w:r>
        <w:rPr>
          <w:rFonts w:ascii="Arial Black" w:eastAsia="Arial Black" w:hAnsi="Arial Black" w:cs="Arial Black"/>
          <w:spacing w:val="1"/>
          <w:w w:val="74"/>
          <w:sz w:val="24"/>
          <w:szCs w:val="24"/>
        </w:rPr>
        <w:t>i</w:t>
      </w:r>
      <w:r>
        <w:rPr>
          <w:rFonts w:ascii="Arial Black" w:eastAsia="Arial Black" w:hAnsi="Arial Black" w:cs="Arial Black"/>
          <w:spacing w:val="-10"/>
          <w:w w:val="74"/>
          <w:sz w:val="24"/>
          <w:szCs w:val="24"/>
        </w:rPr>
        <w:t>ca</w:t>
      </w:r>
      <w:r>
        <w:rPr>
          <w:rFonts w:ascii="Arial Black" w:eastAsia="Arial Black" w:hAnsi="Arial Black" w:cs="Arial Black"/>
          <w:w w:val="74"/>
          <w:sz w:val="24"/>
          <w:szCs w:val="24"/>
        </w:rPr>
        <w:t xml:space="preserve">l </w:t>
      </w:r>
      <w:r>
        <w:rPr>
          <w:rFonts w:ascii="Arial Black" w:eastAsia="Arial Black" w:hAnsi="Arial Black" w:cs="Arial Black"/>
          <w:spacing w:val="-14"/>
          <w:w w:val="74"/>
          <w:sz w:val="24"/>
          <w:szCs w:val="24"/>
        </w:rPr>
        <w:t>R</w:t>
      </w:r>
      <w:r>
        <w:rPr>
          <w:rFonts w:ascii="Arial Black" w:eastAsia="Arial Black" w:hAnsi="Arial Black" w:cs="Arial Black"/>
          <w:spacing w:val="-10"/>
          <w:w w:val="74"/>
          <w:sz w:val="24"/>
          <w:szCs w:val="24"/>
        </w:rPr>
        <w:t>e</w:t>
      </w:r>
      <w:r>
        <w:rPr>
          <w:rFonts w:ascii="Arial Black" w:eastAsia="Arial Black" w:hAnsi="Arial Black" w:cs="Arial Black"/>
          <w:spacing w:val="-7"/>
          <w:w w:val="74"/>
          <w:sz w:val="24"/>
          <w:szCs w:val="24"/>
        </w:rPr>
        <w:t>po</w:t>
      </w:r>
      <w:r>
        <w:rPr>
          <w:rFonts w:ascii="Arial Black" w:eastAsia="Arial Black" w:hAnsi="Arial Black" w:cs="Arial Black"/>
          <w:spacing w:val="-6"/>
          <w:w w:val="74"/>
          <w:sz w:val="24"/>
          <w:szCs w:val="24"/>
        </w:rPr>
        <w:t>r</w:t>
      </w:r>
      <w:r>
        <w:rPr>
          <w:rFonts w:ascii="Arial Black" w:eastAsia="Arial Black" w:hAnsi="Arial Black" w:cs="Arial Black"/>
          <w:w w:val="74"/>
          <w:sz w:val="24"/>
          <w:szCs w:val="24"/>
        </w:rPr>
        <w:t>t</w:t>
      </w:r>
      <w:r>
        <w:rPr>
          <w:rFonts w:ascii="Arial Black" w:eastAsia="Arial Black" w:hAnsi="Arial Black" w:cs="Arial Black"/>
          <w:spacing w:val="6"/>
          <w:w w:val="74"/>
          <w:sz w:val="24"/>
          <w:szCs w:val="24"/>
        </w:rPr>
        <w:t xml:space="preserve"> </w:t>
      </w:r>
      <w:r>
        <w:rPr>
          <w:rFonts w:ascii="Arial Black" w:eastAsia="Arial Black" w:hAnsi="Arial Black" w:cs="Arial Black"/>
          <w:spacing w:val="-5"/>
          <w:w w:val="74"/>
          <w:sz w:val="24"/>
          <w:szCs w:val="24"/>
        </w:rPr>
        <w:t>S</w:t>
      </w:r>
      <w:r>
        <w:rPr>
          <w:rFonts w:ascii="Arial Black" w:eastAsia="Arial Black" w:hAnsi="Arial Black" w:cs="Arial Black"/>
          <w:spacing w:val="-10"/>
          <w:w w:val="74"/>
          <w:sz w:val="24"/>
          <w:szCs w:val="24"/>
        </w:rPr>
        <w:t>e</w:t>
      </w:r>
      <w:r>
        <w:rPr>
          <w:rFonts w:ascii="Arial Black" w:eastAsia="Arial Black" w:hAnsi="Arial Black" w:cs="Arial Black"/>
          <w:spacing w:val="-6"/>
          <w:w w:val="74"/>
          <w:sz w:val="24"/>
          <w:szCs w:val="24"/>
        </w:rPr>
        <w:t>r</w:t>
      </w:r>
      <w:r>
        <w:rPr>
          <w:rFonts w:ascii="Arial Black" w:eastAsia="Arial Black" w:hAnsi="Arial Black" w:cs="Arial Black"/>
          <w:spacing w:val="1"/>
          <w:w w:val="74"/>
          <w:sz w:val="24"/>
          <w:szCs w:val="24"/>
        </w:rPr>
        <w:t>i</w:t>
      </w:r>
      <w:r>
        <w:rPr>
          <w:rFonts w:ascii="Arial Black" w:eastAsia="Arial Black" w:hAnsi="Arial Black" w:cs="Arial Black"/>
          <w:spacing w:val="-10"/>
          <w:w w:val="74"/>
          <w:sz w:val="24"/>
          <w:szCs w:val="24"/>
        </w:rPr>
        <w:t>e</w:t>
      </w:r>
      <w:r>
        <w:rPr>
          <w:rFonts w:ascii="Arial Black" w:eastAsia="Arial Black" w:hAnsi="Arial Black" w:cs="Arial Black"/>
          <w:spacing w:val="-21"/>
          <w:w w:val="74"/>
          <w:sz w:val="24"/>
          <w:szCs w:val="24"/>
        </w:rPr>
        <w:t>s</w:t>
      </w:r>
      <w:r>
        <w:rPr>
          <w:rFonts w:ascii="Arial Black" w:eastAsia="Arial Black" w:hAnsi="Arial Black" w:cs="Arial Black"/>
          <w:w w:val="74"/>
          <w:sz w:val="24"/>
          <w:szCs w:val="24"/>
        </w:rPr>
        <w:t>:</w:t>
      </w:r>
      <w:r>
        <w:rPr>
          <w:rFonts w:ascii="Arial Black" w:eastAsia="Arial Black" w:hAnsi="Arial Black" w:cs="Arial Black"/>
          <w:spacing w:val="7"/>
          <w:w w:val="74"/>
          <w:sz w:val="24"/>
          <w:szCs w:val="24"/>
        </w:rPr>
        <w:t xml:space="preserve"> </w:t>
      </w:r>
      <w:r>
        <w:rPr>
          <w:rFonts w:ascii="Arial Black" w:eastAsia="Arial Black" w:hAnsi="Arial Black" w:cs="Arial Black"/>
          <w:spacing w:val="-19"/>
          <w:w w:val="82"/>
          <w:sz w:val="24"/>
          <w:szCs w:val="24"/>
        </w:rPr>
        <w:t>C</w:t>
      </w:r>
      <w:r>
        <w:rPr>
          <w:rFonts w:ascii="Arial Black" w:eastAsia="Arial Black" w:hAnsi="Arial Black" w:cs="Arial Black"/>
          <w:spacing w:val="-7"/>
          <w:w w:val="81"/>
          <w:sz w:val="24"/>
          <w:szCs w:val="24"/>
        </w:rPr>
        <w:t>SSE</w:t>
      </w:r>
      <w:r>
        <w:rPr>
          <w:rFonts w:ascii="Arial Black" w:eastAsia="Arial Black" w:hAnsi="Arial Black" w:cs="Arial Black"/>
          <w:spacing w:val="-11"/>
          <w:w w:val="88"/>
          <w:sz w:val="24"/>
          <w:szCs w:val="24"/>
        </w:rPr>
        <w:t>-</w:t>
      </w:r>
      <w:r>
        <w:rPr>
          <w:rFonts w:ascii="Arial Black" w:eastAsia="Arial Black" w:hAnsi="Arial Black" w:cs="Arial Black"/>
          <w:spacing w:val="-19"/>
          <w:w w:val="82"/>
          <w:sz w:val="24"/>
          <w:szCs w:val="24"/>
        </w:rPr>
        <w:t>BD</w:t>
      </w:r>
      <w:r>
        <w:rPr>
          <w:rFonts w:ascii="Arial Black" w:eastAsia="Arial Black" w:hAnsi="Arial Black" w:cs="Arial Black"/>
          <w:spacing w:val="-11"/>
          <w:w w:val="88"/>
          <w:sz w:val="24"/>
          <w:szCs w:val="24"/>
        </w:rPr>
        <w:t>-</w:t>
      </w:r>
      <w:r>
        <w:rPr>
          <w:rFonts w:ascii="Arial Black" w:eastAsia="Arial Black" w:hAnsi="Arial Black" w:cs="Arial Black"/>
          <w:spacing w:val="-19"/>
          <w:w w:val="82"/>
          <w:sz w:val="24"/>
          <w:szCs w:val="24"/>
        </w:rPr>
        <w:t>C</w:t>
      </w:r>
      <w:r>
        <w:rPr>
          <w:rFonts w:ascii="Arial Black" w:eastAsia="Arial Black" w:hAnsi="Arial Black" w:cs="Arial Black"/>
          <w:spacing w:val="1"/>
          <w:w w:val="74"/>
          <w:sz w:val="24"/>
          <w:szCs w:val="24"/>
        </w:rPr>
        <w:t>l</w:t>
      </w:r>
      <w:r>
        <w:rPr>
          <w:rFonts w:ascii="Arial Black" w:eastAsia="Arial Black" w:hAnsi="Arial Black" w:cs="Arial Black"/>
          <w:spacing w:val="-14"/>
          <w:w w:val="74"/>
          <w:sz w:val="24"/>
          <w:szCs w:val="24"/>
        </w:rPr>
        <w:t>a</w:t>
      </w:r>
      <w:r>
        <w:rPr>
          <w:rFonts w:ascii="Arial Black" w:eastAsia="Arial Black" w:hAnsi="Arial Black" w:cs="Arial Black"/>
          <w:spacing w:val="-29"/>
          <w:w w:val="80"/>
          <w:sz w:val="24"/>
          <w:szCs w:val="24"/>
        </w:rPr>
        <w:t>ss</w:t>
      </w:r>
      <w:r>
        <w:rPr>
          <w:rFonts w:ascii="Arial Black" w:eastAsia="Arial Black" w:hAnsi="Arial Black" w:cs="Arial Black"/>
          <w:spacing w:val="-14"/>
          <w:w w:val="74"/>
          <w:sz w:val="24"/>
          <w:szCs w:val="24"/>
        </w:rPr>
        <w:t>2017</w:t>
      </w:r>
      <w:r>
        <w:rPr>
          <w:rFonts w:ascii="Arial Black" w:eastAsia="Arial Black" w:hAnsi="Arial Black" w:cs="Arial Black"/>
          <w:spacing w:val="-11"/>
          <w:w w:val="88"/>
          <w:sz w:val="24"/>
          <w:szCs w:val="24"/>
        </w:rPr>
        <w:t>-</w:t>
      </w:r>
      <w:r>
        <w:rPr>
          <w:rFonts w:ascii="Arial Black" w:eastAsia="Arial Black" w:hAnsi="Arial Black" w:cs="Arial Black"/>
          <w:spacing w:val="-14"/>
          <w:w w:val="74"/>
          <w:sz w:val="24"/>
          <w:szCs w:val="24"/>
        </w:rPr>
        <w:t>00</w:t>
      </w:r>
      <w:r>
        <w:rPr>
          <w:rFonts w:ascii="Arial Black" w:eastAsia="Arial Black" w:hAnsi="Arial Black" w:cs="Arial Black"/>
          <w:w w:val="74"/>
          <w:sz w:val="24"/>
          <w:szCs w:val="24"/>
        </w:rPr>
        <w:t>1</w:t>
      </w:r>
    </w:p>
    <w:p w:rsidR="00130775" w:rsidRDefault="00950410">
      <w:pPr>
        <w:spacing w:before="16"/>
        <w:ind w:left="5080"/>
      </w:pPr>
      <w:r>
        <w:pict>
          <v:shape id="_x0000_i1026" type="#_x0000_t75" style="width:27pt;height:27pt">
            <v:imagedata r:id="rId7" o:title=""/>
          </v:shape>
        </w:pict>
      </w:r>
    </w:p>
    <w:p w:rsidR="00E73D9B" w:rsidRDefault="00E73D9B">
      <w:pPr>
        <w:spacing w:before="16"/>
        <w:ind w:left="5080"/>
      </w:pPr>
    </w:p>
    <w:p w:rsidR="00E73D9B" w:rsidRDefault="00E73D9B">
      <w:pPr>
        <w:spacing w:before="16"/>
        <w:ind w:left="5080"/>
      </w:pPr>
    </w:p>
    <w:p w:rsidR="00E73D9B" w:rsidRDefault="00E73D9B">
      <w:pPr>
        <w:spacing w:before="16"/>
        <w:ind w:left="5080"/>
      </w:pPr>
    </w:p>
    <w:p w:rsidR="00E73D9B" w:rsidRDefault="00E73D9B">
      <w:pPr>
        <w:spacing w:before="16"/>
        <w:ind w:left="5080"/>
      </w:pPr>
    </w:p>
    <w:p w:rsidR="00E73D9B" w:rsidRDefault="00E73D9B">
      <w:pPr>
        <w:spacing w:before="16"/>
        <w:ind w:left="5080"/>
      </w:pPr>
    </w:p>
    <w:p w:rsidR="00E73D9B" w:rsidRDefault="00E73D9B">
      <w:pPr>
        <w:spacing w:before="16"/>
        <w:ind w:left="5080"/>
      </w:pPr>
    </w:p>
    <w:sdt>
      <w:sdtPr>
        <w:rPr>
          <w:rFonts w:ascii="Times New Roman" w:eastAsia="Times New Roman" w:hAnsi="Times New Roman" w:cs="Times New Roman"/>
          <w:color w:val="auto"/>
          <w:sz w:val="20"/>
          <w:szCs w:val="20"/>
        </w:rPr>
        <w:id w:val="119263866"/>
        <w:docPartObj>
          <w:docPartGallery w:val="Table of Contents"/>
          <w:docPartUnique/>
        </w:docPartObj>
      </w:sdtPr>
      <w:sdtEndPr>
        <w:rPr>
          <w:b/>
          <w:bCs/>
          <w:noProof/>
        </w:rPr>
      </w:sdtEndPr>
      <w:sdtContent>
        <w:p w:rsidR="00E73D9B" w:rsidRDefault="00E73D9B">
          <w:pPr>
            <w:pStyle w:val="TOCHeading"/>
          </w:pPr>
          <w:r>
            <w:t>Table of Contents</w:t>
          </w:r>
        </w:p>
        <w:p w:rsidR="00E73D9B" w:rsidRDefault="00E73D9B">
          <w:pPr>
            <w:pStyle w:val="TOC1"/>
            <w:tabs>
              <w:tab w:val="left" w:pos="440"/>
              <w:tab w:val="right" w:leader="dot" w:pos="9890"/>
            </w:tabs>
            <w:rPr>
              <w:noProof/>
            </w:rPr>
          </w:pPr>
          <w:r>
            <w:fldChar w:fldCharType="begin"/>
          </w:r>
          <w:r>
            <w:instrText xml:space="preserve"> TOC \o "1-3" \h \z \u </w:instrText>
          </w:r>
          <w:r>
            <w:fldChar w:fldCharType="separate"/>
          </w:r>
          <w:hyperlink w:anchor="_Toc462649324" w:history="1">
            <w:r w:rsidRPr="00E53889">
              <w:rPr>
                <w:rStyle w:val="Hyperlink"/>
                <w:noProof/>
              </w:rPr>
              <w:t>1.</w:t>
            </w:r>
            <w:r>
              <w:rPr>
                <w:noProof/>
              </w:rPr>
              <w:tab/>
            </w:r>
            <w:r w:rsidRPr="00E53889">
              <w:rPr>
                <w:rStyle w:val="Hyperlink"/>
                <w:noProof/>
              </w:rPr>
              <w:t>Abstract</w:t>
            </w:r>
            <w:r>
              <w:rPr>
                <w:noProof/>
                <w:webHidden/>
              </w:rPr>
              <w:tab/>
            </w:r>
            <w:r>
              <w:rPr>
                <w:noProof/>
                <w:webHidden/>
              </w:rPr>
              <w:fldChar w:fldCharType="begin"/>
            </w:r>
            <w:r>
              <w:rPr>
                <w:noProof/>
                <w:webHidden/>
              </w:rPr>
              <w:instrText xml:space="preserve"> PAGEREF _Toc462649324 \h </w:instrText>
            </w:r>
            <w:r>
              <w:rPr>
                <w:noProof/>
                <w:webHidden/>
              </w:rPr>
            </w:r>
            <w:r>
              <w:rPr>
                <w:noProof/>
                <w:webHidden/>
              </w:rPr>
              <w:fldChar w:fldCharType="separate"/>
            </w:r>
            <w:r>
              <w:rPr>
                <w:noProof/>
                <w:webHidden/>
              </w:rPr>
              <w:t>2</w:t>
            </w:r>
            <w:r>
              <w:rPr>
                <w:noProof/>
                <w:webHidden/>
              </w:rPr>
              <w:fldChar w:fldCharType="end"/>
            </w:r>
          </w:hyperlink>
        </w:p>
        <w:p w:rsidR="00E73D9B" w:rsidRDefault="00950410">
          <w:pPr>
            <w:pStyle w:val="TOC1"/>
            <w:tabs>
              <w:tab w:val="left" w:pos="440"/>
              <w:tab w:val="right" w:leader="dot" w:pos="9890"/>
            </w:tabs>
            <w:rPr>
              <w:noProof/>
            </w:rPr>
          </w:pPr>
          <w:hyperlink w:anchor="_Toc462649325" w:history="1">
            <w:r w:rsidR="00E73D9B" w:rsidRPr="00E53889">
              <w:rPr>
                <w:rStyle w:val="Hyperlink"/>
                <w:noProof/>
              </w:rPr>
              <w:t>2.</w:t>
            </w:r>
            <w:r w:rsidR="00E73D9B">
              <w:rPr>
                <w:noProof/>
              </w:rPr>
              <w:tab/>
            </w:r>
            <w:r w:rsidR="00E73D9B" w:rsidRPr="00E53889">
              <w:rPr>
                <w:rStyle w:val="Hyperlink"/>
                <w:noProof/>
              </w:rPr>
              <w:t>Report Revision History</w:t>
            </w:r>
            <w:r w:rsidR="00E73D9B">
              <w:rPr>
                <w:noProof/>
                <w:webHidden/>
              </w:rPr>
              <w:tab/>
            </w:r>
            <w:r w:rsidR="00E73D9B">
              <w:rPr>
                <w:noProof/>
                <w:webHidden/>
              </w:rPr>
              <w:fldChar w:fldCharType="begin"/>
            </w:r>
            <w:r w:rsidR="00E73D9B">
              <w:rPr>
                <w:noProof/>
                <w:webHidden/>
              </w:rPr>
              <w:instrText xml:space="preserve"> PAGEREF _Toc462649325 \h </w:instrText>
            </w:r>
            <w:r w:rsidR="00E73D9B">
              <w:rPr>
                <w:noProof/>
                <w:webHidden/>
              </w:rPr>
            </w:r>
            <w:r w:rsidR="00E73D9B">
              <w:rPr>
                <w:noProof/>
                <w:webHidden/>
              </w:rPr>
              <w:fldChar w:fldCharType="separate"/>
            </w:r>
            <w:r w:rsidR="00E73D9B">
              <w:rPr>
                <w:noProof/>
                <w:webHidden/>
              </w:rPr>
              <w:t>3</w:t>
            </w:r>
            <w:r w:rsidR="00E73D9B">
              <w:rPr>
                <w:noProof/>
                <w:webHidden/>
              </w:rPr>
              <w:fldChar w:fldCharType="end"/>
            </w:r>
          </w:hyperlink>
        </w:p>
        <w:p w:rsidR="00E73D9B" w:rsidRDefault="00950410">
          <w:pPr>
            <w:pStyle w:val="TOC1"/>
            <w:tabs>
              <w:tab w:val="left" w:pos="440"/>
              <w:tab w:val="right" w:leader="dot" w:pos="9890"/>
            </w:tabs>
            <w:rPr>
              <w:noProof/>
            </w:rPr>
          </w:pPr>
          <w:hyperlink w:anchor="_Toc462649326" w:history="1">
            <w:r w:rsidR="00E73D9B" w:rsidRPr="00E53889">
              <w:rPr>
                <w:rStyle w:val="Hyperlink"/>
                <w:noProof/>
              </w:rPr>
              <w:t>3.</w:t>
            </w:r>
            <w:r w:rsidR="00E73D9B">
              <w:rPr>
                <w:noProof/>
              </w:rPr>
              <w:tab/>
            </w:r>
            <w:r w:rsidR="00E73D9B" w:rsidRPr="00E53889">
              <w:rPr>
                <w:rStyle w:val="Hyperlink"/>
                <w:noProof/>
              </w:rPr>
              <w:t>Problem Statement</w:t>
            </w:r>
            <w:r w:rsidR="00E73D9B">
              <w:rPr>
                <w:noProof/>
                <w:webHidden/>
              </w:rPr>
              <w:tab/>
            </w:r>
            <w:r w:rsidR="00E73D9B">
              <w:rPr>
                <w:noProof/>
                <w:webHidden/>
              </w:rPr>
              <w:fldChar w:fldCharType="begin"/>
            </w:r>
            <w:r w:rsidR="00E73D9B">
              <w:rPr>
                <w:noProof/>
                <w:webHidden/>
              </w:rPr>
              <w:instrText xml:space="preserve"> PAGEREF _Toc462649326 \h </w:instrText>
            </w:r>
            <w:r w:rsidR="00E73D9B">
              <w:rPr>
                <w:noProof/>
                <w:webHidden/>
              </w:rPr>
            </w:r>
            <w:r w:rsidR="00E73D9B">
              <w:rPr>
                <w:noProof/>
                <w:webHidden/>
              </w:rPr>
              <w:fldChar w:fldCharType="separate"/>
            </w:r>
            <w:r w:rsidR="00E73D9B">
              <w:rPr>
                <w:noProof/>
                <w:webHidden/>
              </w:rPr>
              <w:t>4</w:t>
            </w:r>
            <w:r w:rsidR="00E73D9B">
              <w:rPr>
                <w:noProof/>
                <w:webHidden/>
              </w:rPr>
              <w:fldChar w:fldCharType="end"/>
            </w:r>
          </w:hyperlink>
        </w:p>
        <w:p w:rsidR="00E73D9B" w:rsidRDefault="00950410">
          <w:pPr>
            <w:pStyle w:val="TOC2"/>
            <w:tabs>
              <w:tab w:val="left" w:pos="660"/>
              <w:tab w:val="right" w:leader="dot" w:pos="9890"/>
            </w:tabs>
            <w:rPr>
              <w:noProof/>
            </w:rPr>
          </w:pPr>
          <w:hyperlink w:anchor="_Toc462649327" w:history="1">
            <w:r w:rsidR="00E73D9B" w:rsidRPr="00E53889">
              <w:rPr>
                <w:rStyle w:val="Hyperlink"/>
                <w:noProof/>
              </w:rPr>
              <w:t>1.</w:t>
            </w:r>
            <w:r w:rsidR="00E73D9B">
              <w:rPr>
                <w:noProof/>
              </w:rPr>
              <w:tab/>
            </w:r>
            <w:r w:rsidR="00E73D9B" w:rsidRPr="00E53889">
              <w:rPr>
                <w:rStyle w:val="Hyperlink"/>
                <w:noProof/>
              </w:rPr>
              <w:t>Business Background</w:t>
            </w:r>
            <w:r w:rsidR="00E73D9B">
              <w:rPr>
                <w:noProof/>
                <w:webHidden/>
              </w:rPr>
              <w:tab/>
            </w:r>
            <w:r w:rsidR="00E73D9B">
              <w:rPr>
                <w:noProof/>
                <w:webHidden/>
              </w:rPr>
              <w:fldChar w:fldCharType="begin"/>
            </w:r>
            <w:r w:rsidR="00E73D9B">
              <w:rPr>
                <w:noProof/>
                <w:webHidden/>
              </w:rPr>
              <w:instrText xml:space="preserve"> PAGEREF _Toc462649327 \h </w:instrText>
            </w:r>
            <w:r w:rsidR="00E73D9B">
              <w:rPr>
                <w:noProof/>
                <w:webHidden/>
              </w:rPr>
            </w:r>
            <w:r w:rsidR="00E73D9B">
              <w:rPr>
                <w:noProof/>
                <w:webHidden/>
              </w:rPr>
              <w:fldChar w:fldCharType="separate"/>
            </w:r>
            <w:r w:rsidR="00E73D9B">
              <w:rPr>
                <w:noProof/>
                <w:webHidden/>
              </w:rPr>
              <w:t>4</w:t>
            </w:r>
            <w:r w:rsidR="00E73D9B">
              <w:rPr>
                <w:noProof/>
                <w:webHidden/>
              </w:rPr>
              <w:fldChar w:fldCharType="end"/>
            </w:r>
          </w:hyperlink>
        </w:p>
        <w:p w:rsidR="00E73D9B" w:rsidRDefault="00950410">
          <w:pPr>
            <w:pStyle w:val="TOC2"/>
            <w:tabs>
              <w:tab w:val="left" w:pos="660"/>
              <w:tab w:val="right" w:leader="dot" w:pos="9890"/>
            </w:tabs>
            <w:rPr>
              <w:noProof/>
            </w:rPr>
          </w:pPr>
          <w:hyperlink w:anchor="_Toc462649328" w:history="1">
            <w:r w:rsidR="00E73D9B" w:rsidRPr="00E53889">
              <w:rPr>
                <w:rStyle w:val="Hyperlink"/>
                <w:noProof/>
              </w:rPr>
              <w:t>2.</w:t>
            </w:r>
            <w:r w:rsidR="00E73D9B">
              <w:rPr>
                <w:noProof/>
              </w:rPr>
              <w:tab/>
            </w:r>
            <w:r w:rsidR="00E73D9B" w:rsidRPr="00E53889">
              <w:rPr>
                <w:rStyle w:val="Hyperlink"/>
                <w:noProof/>
              </w:rPr>
              <w:t>Needs</w:t>
            </w:r>
            <w:r w:rsidR="00E73D9B">
              <w:rPr>
                <w:noProof/>
                <w:webHidden/>
              </w:rPr>
              <w:tab/>
            </w:r>
            <w:r w:rsidR="00E73D9B">
              <w:rPr>
                <w:noProof/>
                <w:webHidden/>
              </w:rPr>
              <w:fldChar w:fldCharType="begin"/>
            </w:r>
            <w:r w:rsidR="00E73D9B">
              <w:rPr>
                <w:noProof/>
                <w:webHidden/>
              </w:rPr>
              <w:instrText xml:space="preserve"> PAGEREF _Toc462649328 \h </w:instrText>
            </w:r>
            <w:r w:rsidR="00E73D9B">
              <w:rPr>
                <w:noProof/>
                <w:webHidden/>
              </w:rPr>
            </w:r>
            <w:r w:rsidR="00E73D9B">
              <w:rPr>
                <w:noProof/>
                <w:webHidden/>
              </w:rPr>
              <w:fldChar w:fldCharType="separate"/>
            </w:r>
            <w:r w:rsidR="00E73D9B">
              <w:rPr>
                <w:noProof/>
                <w:webHidden/>
              </w:rPr>
              <w:t>4</w:t>
            </w:r>
            <w:r w:rsidR="00E73D9B">
              <w:rPr>
                <w:noProof/>
                <w:webHidden/>
              </w:rPr>
              <w:fldChar w:fldCharType="end"/>
            </w:r>
          </w:hyperlink>
        </w:p>
        <w:p w:rsidR="00E73D9B" w:rsidRDefault="00950410">
          <w:pPr>
            <w:pStyle w:val="TOC2"/>
            <w:tabs>
              <w:tab w:val="left" w:pos="660"/>
              <w:tab w:val="right" w:leader="dot" w:pos="9890"/>
            </w:tabs>
            <w:rPr>
              <w:noProof/>
            </w:rPr>
          </w:pPr>
          <w:hyperlink w:anchor="_Toc462649329" w:history="1">
            <w:r w:rsidR="00E73D9B" w:rsidRPr="00E53889">
              <w:rPr>
                <w:rStyle w:val="Hyperlink"/>
                <w:noProof/>
              </w:rPr>
              <w:t>3.</w:t>
            </w:r>
            <w:r w:rsidR="00E73D9B">
              <w:rPr>
                <w:noProof/>
              </w:rPr>
              <w:tab/>
            </w:r>
            <w:r w:rsidR="00E73D9B" w:rsidRPr="00E53889">
              <w:rPr>
                <w:rStyle w:val="Hyperlink"/>
                <w:noProof/>
              </w:rPr>
              <w:t>Objectives</w:t>
            </w:r>
            <w:r w:rsidR="00E73D9B">
              <w:rPr>
                <w:noProof/>
                <w:webHidden/>
              </w:rPr>
              <w:tab/>
            </w:r>
            <w:r w:rsidR="00E73D9B">
              <w:rPr>
                <w:noProof/>
                <w:webHidden/>
              </w:rPr>
              <w:fldChar w:fldCharType="begin"/>
            </w:r>
            <w:r w:rsidR="00E73D9B">
              <w:rPr>
                <w:noProof/>
                <w:webHidden/>
              </w:rPr>
              <w:instrText xml:space="preserve"> PAGEREF _Toc462649329 \h </w:instrText>
            </w:r>
            <w:r w:rsidR="00E73D9B">
              <w:rPr>
                <w:noProof/>
                <w:webHidden/>
              </w:rPr>
            </w:r>
            <w:r w:rsidR="00E73D9B">
              <w:rPr>
                <w:noProof/>
                <w:webHidden/>
              </w:rPr>
              <w:fldChar w:fldCharType="separate"/>
            </w:r>
            <w:r w:rsidR="00E73D9B">
              <w:rPr>
                <w:noProof/>
                <w:webHidden/>
              </w:rPr>
              <w:t>4</w:t>
            </w:r>
            <w:r w:rsidR="00E73D9B">
              <w:rPr>
                <w:noProof/>
                <w:webHidden/>
              </w:rPr>
              <w:fldChar w:fldCharType="end"/>
            </w:r>
          </w:hyperlink>
        </w:p>
        <w:p w:rsidR="00E73D9B" w:rsidRDefault="00950410">
          <w:pPr>
            <w:pStyle w:val="TOC1"/>
            <w:tabs>
              <w:tab w:val="left" w:pos="440"/>
              <w:tab w:val="right" w:leader="dot" w:pos="9890"/>
            </w:tabs>
            <w:rPr>
              <w:noProof/>
            </w:rPr>
          </w:pPr>
          <w:hyperlink w:anchor="_Toc462649330" w:history="1">
            <w:r w:rsidR="00E73D9B" w:rsidRPr="00E53889">
              <w:rPr>
                <w:rStyle w:val="Hyperlink"/>
                <w:noProof/>
              </w:rPr>
              <w:t>4.</w:t>
            </w:r>
            <w:r w:rsidR="00E73D9B">
              <w:rPr>
                <w:noProof/>
              </w:rPr>
              <w:tab/>
            </w:r>
            <w:r w:rsidR="00E73D9B" w:rsidRPr="00E53889">
              <w:rPr>
                <w:rStyle w:val="Hyperlink"/>
                <w:noProof/>
              </w:rPr>
              <w:t>Requirements</w:t>
            </w:r>
            <w:r w:rsidR="00E73D9B">
              <w:rPr>
                <w:noProof/>
                <w:webHidden/>
              </w:rPr>
              <w:tab/>
            </w:r>
            <w:r w:rsidR="00E73D9B">
              <w:rPr>
                <w:noProof/>
                <w:webHidden/>
              </w:rPr>
              <w:fldChar w:fldCharType="begin"/>
            </w:r>
            <w:r w:rsidR="00E73D9B">
              <w:rPr>
                <w:noProof/>
                <w:webHidden/>
              </w:rPr>
              <w:instrText xml:space="preserve"> PAGEREF _Toc462649330 \h </w:instrText>
            </w:r>
            <w:r w:rsidR="00E73D9B">
              <w:rPr>
                <w:noProof/>
                <w:webHidden/>
              </w:rPr>
            </w:r>
            <w:r w:rsidR="00E73D9B">
              <w:rPr>
                <w:noProof/>
                <w:webHidden/>
              </w:rPr>
              <w:fldChar w:fldCharType="separate"/>
            </w:r>
            <w:r w:rsidR="00E73D9B">
              <w:rPr>
                <w:noProof/>
                <w:webHidden/>
              </w:rPr>
              <w:t>5</w:t>
            </w:r>
            <w:r w:rsidR="00E73D9B">
              <w:rPr>
                <w:noProof/>
                <w:webHidden/>
              </w:rPr>
              <w:fldChar w:fldCharType="end"/>
            </w:r>
          </w:hyperlink>
        </w:p>
        <w:p w:rsidR="00E73D9B" w:rsidRDefault="00950410">
          <w:pPr>
            <w:pStyle w:val="TOC2"/>
            <w:tabs>
              <w:tab w:val="left" w:pos="660"/>
              <w:tab w:val="right" w:leader="dot" w:pos="9890"/>
            </w:tabs>
            <w:rPr>
              <w:noProof/>
            </w:rPr>
          </w:pPr>
          <w:hyperlink w:anchor="_Toc462649331" w:history="1">
            <w:r w:rsidR="00E73D9B" w:rsidRPr="00E53889">
              <w:rPr>
                <w:rStyle w:val="Hyperlink"/>
                <w:noProof/>
              </w:rPr>
              <w:t>1.</w:t>
            </w:r>
            <w:r w:rsidR="00E73D9B">
              <w:rPr>
                <w:noProof/>
              </w:rPr>
              <w:tab/>
            </w:r>
            <w:r w:rsidR="00E73D9B" w:rsidRPr="00E53889">
              <w:rPr>
                <w:rStyle w:val="Hyperlink"/>
                <w:noProof/>
              </w:rPr>
              <w:t>User Requirements</w:t>
            </w:r>
            <w:r w:rsidR="00E73D9B">
              <w:rPr>
                <w:noProof/>
                <w:webHidden/>
              </w:rPr>
              <w:tab/>
            </w:r>
            <w:r w:rsidR="00E73D9B">
              <w:rPr>
                <w:noProof/>
                <w:webHidden/>
              </w:rPr>
              <w:fldChar w:fldCharType="begin"/>
            </w:r>
            <w:r w:rsidR="00E73D9B">
              <w:rPr>
                <w:noProof/>
                <w:webHidden/>
              </w:rPr>
              <w:instrText xml:space="preserve"> PAGEREF _Toc462649331 \h </w:instrText>
            </w:r>
            <w:r w:rsidR="00E73D9B">
              <w:rPr>
                <w:noProof/>
                <w:webHidden/>
              </w:rPr>
            </w:r>
            <w:r w:rsidR="00E73D9B">
              <w:rPr>
                <w:noProof/>
                <w:webHidden/>
              </w:rPr>
              <w:fldChar w:fldCharType="separate"/>
            </w:r>
            <w:r w:rsidR="00E73D9B">
              <w:rPr>
                <w:noProof/>
                <w:webHidden/>
              </w:rPr>
              <w:t>5</w:t>
            </w:r>
            <w:r w:rsidR="00E73D9B">
              <w:rPr>
                <w:noProof/>
                <w:webHidden/>
              </w:rPr>
              <w:fldChar w:fldCharType="end"/>
            </w:r>
          </w:hyperlink>
        </w:p>
        <w:p w:rsidR="00E73D9B" w:rsidRDefault="00950410">
          <w:pPr>
            <w:pStyle w:val="TOC3"/>
            <w:tabs>
              <w:tab w:val="left" w:pos="880"/>
              <w:tab w:val="right" w:leader="dot" w:pos="9890"/>
            </w:tabs>
            <w:rPr>
              <w:noProof/>
            </w:rPr>
          </w:pPr>
          <w:hyperlink w:anchor="_Toc462649332" w:history="1">
            <w:r w:rsidR="00E73D9B" w:rsidRPr="00E53889">
              <w:rPr>
                <w:rStyle w:val="Hyperlink"/>
                <w:noProof/>
              </w:rPr>
              <w:t>1.</w:t>
            </w:r>
            <w:r w:rsidR="00E73D9B">
              <w:rPr>
                <w:noProof/>
              </w:rPr>
              <w:tab/>
            </w:r>
            <w:r w:rsidR="00E73D9B" w:rsidRPr="00E53889">
              <w:rPr>
                <w:rStyle w:val="Hyperlink"/>
                <w:noProof/>
              </w:rPr>
              <w:t>Glossary of Relevant Domain Terminology</w:t>
            </w:r>
            <w:r w:rsidR="00E73D9B">
              <w:rPr>
                <w:noProof/>
                <w:webHidden/>
              </w:rPr>
              <w:tab/>
            </w:r>
            <w:r w:rsidR="00E73D9B">
              <w:rPr>
                <w:noProof/>
                <w:webHidden/>
              </w:rPr>
              <w:fldChar w:fldCharType="begin"/>
            </w:r>
            <w:r w:rsidR="00E73D9B">
              <w:rPr>
                <w:noProof/>
                <w:webHidden/>
              </w:rPr>
              <w:instrText xml:space="preserve"> PAGEREF _Toc462649332 \h </w:instrText>
            </w:r>
            <w:r w:rsidR="00E73D9B">
              <w:rPr>
                <w:noProof/>
                <w:webHidden/>
              </w:rPr>
            </w:r>
            <w:r w:rsidR="00E73D9B">
              <w:rPr>
                <w:noProof/>
                <w:webHidden/>
              </w:rPr>
              <w:fldChar w:fldCharType="separate"/>
            </w:r>
            <w:r w:rsidR="00E73D9B">
              <w:rPr>
                <w:noProof/>
                <w:webHidden/>
              </w:rPr>
              <w:t>5</w:t>
            </w:r>
            <w:r w:rsidR="00E73D9B">
              <w:rPr>
                <w:noProof/>
                <w:webHidden/>
              </w:rPr>
              <w:fldChar w:fldCharType="end"/>
            </w:r>
          </w:hyperlink>
        </w:p>
        <w:p w:rsidR="00E73D9B" w:rsidRDefault="00950410">
          <w:pPr>
            <w:pStyle w:val="TOC3"/>
            <w:tabs>
              <w:tab w:val="left" w:pos="880"/>
              <w:tab w:val="right" w:leader="dot" w:pos="9890"/>
            </w:tabs>
            <w:rPr>
              <w:noProof/>
            </w:rPr>
          </w:pPr>
          <w:hyperlink w:anchor="_Toc462649333" w:history="1">
            <w:r w:rsidR="00E73D9B" w:rsidRPr="00E53889">
              <w:rPr>
                <w:rStyle w:val="Hyperlink"/>
                <w:noProof/>
              </w:rPr>
              <w:t>2.</w:t>
            </w:r>
            <w:r w:rsidR="00E73D9B">
              <w:rPr>
                <w:noProof/>
              </w:rPr>
              <w:tab/>
            </w:r>
            <w:r w:rsidR="00E73D9B" w:rsidRPr="00E53889">
              <w:rPr>
                <w:rStyle w:val="Hyperlink"/>
                <w:noProof/>
              </w:rPr>
              <w:t>User Groups</w:t>
            </w:r>
            <w:r w:rsidR="00E73D9B">
              <w:rPr>
                <w:noProof/>
                <w:webHidden/>
              </w:rPr>
              <w:tab/>
            </w:r>
            <w:r w:rsidR="00E73D9B">
              <w:rPr>
                <w:noProof/>
                <w:webHidden/>
              </w:rPr>
              <w:fldChar w:fldCharType="begin"/>
            </w:r>
            <w:r w:rsidR="00E73D9B">
              <w:rPr>
                <w:noProof/>
                <w:webHidden/>
              </w:rPr>
              <w:instrText xml:space="preserve"> PAGEREF _Toc462649333 \h </w:instrText>
            </w:r>
            <w:r w:rsidR="00E73D9B">
              <w:rPr>
                <w:noProof/>
                <w:webHidden/>
              </w:rPr>
            </w:r>
            <w:r w:rsidR="00E73D9B">
              <w:rPr>
                <w:noProof/>
                <w:webHidden/>
              </w:rPr>
              <w:fldChar w:fldCharType="separate"/>
            </w:r>
            <w:r w:rsidR="00E73D9B">
              <w:rPr>
                <w:noProof/>
                <w:webHidden/>
              </w:rPr>
              <w:t>5</w:t>
            </w:r>
            <w:r w:rsidR="00E73D9B">
              <w:rPr>
                <w:noProof/>
                <w:webHidden/>
              </w:rPr>
              <w:fldChar w:fldCharType="end"/>
            </w:r>
          </w:hyperlink>
        </w:p>
        <w:p w:rsidR="00E73D9B" w:rsidRDefault="00950410">
          <w:pPr>
            <w:pStyle w:val="TOC3"/>
            <w:tabs>
              <w:tab w:val="left" w:pos="880"/>
              <w:tab w:val="right" w:leader="dot" w:pos="9890"/>
            </w:tabs>
            <w:rPr>
              <w:noProof/>
            </w:rPr>
          </w:pPr>
          <w:hyperlink w:anchor="_Toc462649334" w:history="1">
            <w:r w:rsidR="00E73D9B" w:rsidRPr="00E53889">
              <w:rPr>
                <w:rStyle w:val="Hyperlink"/>
                <w:noProof/>
              </w:rPr>
              <w:t>3.</w:t>
            </w:r>
            <w:r w:rsidR="00E73D9B">
              <w:rPr>
                <w:noProof/>
              </w:rPr>
              <w:tab/>
            </w:r>
            <w:r w:rsidR="00E73D9B" w:rsidRPr="00E53889">
              <w:rPr>
                <w:rStyle w:val="Hyperlink"/>
                <w:noProof/>
              </w:rPr>
              <w:t>Functional Requirements</w:t>
            </w:r>
            <w:r w:rsidR="00E73D9B">
              <w:rPr>
                <w:noProof/>
                <w:webHidden/>
              </w:rPr>
              <w:tab/>
            </w:r>
            <w:r w:rsidR="00E73D9B">
              <w:rPr>
                <w:noProof/>
                <w:webHidden/>
              </w:rPr>
              <w:fldChar w:fldCharType="begin"/>
            </w:r>
            <w:r w:rsidR="00E73D9B">
              <w:rPr>
                <w:noProof/>
                <w:webHidden/>
              </w:rPr>
              <w:instrText xml:space="preserve"> PAGEREF _Toc462649334 \h </w:instrText>
            </w:r>
            <w:r w:rsidR="00E73D9B">
              <w:rPr>
                <w:noProof/>
                <w:webHidden/>
              </w:rPr>
            </w:r>
            <w:r w:rsidR="00E73D9B">
              <w:rPr>
                <w:noProof/>
                <w:webHidden/>
              </w:rPr>
              <w:fldChar w:fldCharType="separate"/>
            </w:r>
            <w:r w:rsidR="00E73D9B">
              <w:rPr>
                <w:noProof/>
                <w:webHidden/>
              </w:rPr>
              <w:t>5</w:t>
            </w:r>
            <w:r w:rsidR="00E73D9B">
              <w:rPr>
                <w:noProof/>
                <w:webHidden/>
              </w:rPr>
              <w:fldChar w:fldCharType="end"/>
            </w:r>
          </w:hyperlink>
        </w:p>
        <w:p w:rsidR="00E73D9B" w:rsidRDefault="00950410">
          <w:pPr>
            <w:pStyle w:val="TOC3"/>
            <w:tabs>
              <w:tab w:val="left" w:pos="880"/>
              <w:tab w:val="right" w:leader="dot" w:pos="9890"/>
            </w:tabs>
            <w:rPr>
              <w:noProof/>
            </w:rPr>
          </w:pPr>
          <w:hyperlink w:anchor="_Toc462649335" w:history="1">
            <w:r w:rsidR="00E73D9B" w:rsidRPr="00E53889">
              <w:rPr>
                <w:rStyle w:val="Hyperlink"/>
                <w:noProof/>
              </w:rPr>
              <w:t>4.</w:t>
            </w:r>
            <w:r w:rsidR="00E73D9B">
              <w:rPr>
                <w:noProof/>
              </w:rPr>
              <w:tab/>
            </w:r>
            <w:r w:rsidR="00E73D9B" w:rsidRPr="00E53889">
              <w:rPr>
                <w:rStyle w:val="Hyperlink"/>
                <w:noProof/>
              </w:rPr>
              <w:t>Non-functional Requirements</w:t>
            </w:r>
            <w:r w:rsidR="00E73D9B">
              <w:rPr>
                <w:noProof/>
                <w:webHidden/>
              </w:rPr>
              <w:tab/>
            </w:r>
            <w:r w:rsidR="00E73D9B">
              <w:rPr>
                <w:noProof/>
                <w:webHidden/>
              </w:rPr>
              <w:fldChar w:fldCharType="begin"/>
            </w:r>
            <w:r w:rsidR="00E73D9B">
              <w:rPr>
                <w:noProof/>
                <w:webHidden/>
              </w:rPr>
              <w:instrText xml:space="preserve"> PAGEREF _Toc462649335 \h </w:instrText>
            </w:r>
            <w:r w:rsidR="00E73D9B">
              <w:rPr>
                <w:noProof/>
                <w:webHidden/>
              </w:rPr>
            </w:r>
            <w:r w:rsidR="00E73D9B">
              <w:rPr>
                <w:noProof/>
                <w:webHidden/>
              </w:rPr>
              <w:fldChar w:fldCharType="separate"/>
            </w:r>
            <w:r w:rsidR="00E73D9B">
              <w:rPr>
                <w:noProof/>
                <w:webHidden/>
              </w:rPr>
              <w:t>14</w:t>
            </w:r>
            <w:r w:rsidR="00E73D9B">
              <w:rPr>
                <w:noProof/>
                <w:webHidden/>
              </w:rPr>
              <w:fldChar w:fldCharType="end"/>
            </w:r>
          </w:hyperlink>
        </w:p>
        <w:p w:rsidR="00E73D9B" w:rsidRDefault="00950410">
          <w:pPr>
            <w:pStyle w:val="TOC2"/>
            <w:tabs>
              <w:tab w:val="left" w:pos="660"/>
              <w:tab w:val="right" w:leader="dot" w:pos="9890"/>
            </w:tabs>
            <w:rPr>
              <w:noProof/>
            </w:rPr>
          </w:pPr>
          <w:hyperlink w:anchor="_Toc462649336" w:history="1">
            <w:r w:rsidR="00E73D9B" w:rsidRPr="00E53889">
              <w:rPr>
                <w:rStyle w:val="Hyperlink"/>
                <w:noProof/>
              </w:rPr>
              <w:t>2.</w:t>
            </w:r>
            <w:r w:rsidR="00E73D9B">
              <w:rPr>
                <w:noProof/>
              </w:rPr>
              <w:tab/>
            </w:r>
            <w:r w:rsidR="00E73D9B" w:rsidRPr="00E53889">
              <w:rPr>
                <w:rStyle w:val="Hyperlink"/>
                <w:noProof/>
              </w:rPr>
              <w:t>System Requirements</w:t>
            </w:r>
            <w:r w:rsidR="00E73D9B">
              <w:rPr>
                <w:noProof/>
                <w:webHidden/>
              </w:rPr>
              <w:tab/>
            </w:r>
            <w:r w:rsidR="00E73D9B">
              <w:rPr>
                <w:noProof/>
                <w:webHidden/>
              </w:rPr>
              <w:fldChar w:fldCharType="begin"/>
            </w:r>
            <w:r w:rsidR="00E73D9B">
              <w:rPr>
                <w:noProof/>
                <w:webHidden/>
              </w:rPr>
              <w:instrText xml:space="preserve"> PAGEREF _Toc462649336 \h </w:instrText>
            </w:r>
            <w:r w:rsidR="00E73D9B">
              <w:rPr>
                <w:noProof/>
                <w:webHidden/>
              </w:rPr>
            </w:r>
            <w:r w:rsidR="00E73D9B">
              <w:rPr>
                <w:noProof/>
                <w:webHidden/>
              </w:rPr>
              <w:fldChar w:fldCharType="separate"/>
            </w:r>
            <w:r w:rsidR="00E73D9B">
              <w:rPr>
                <w:noProof/>
                <w:webHidden/>
              </w:rPr>
              <w:t>19</w:t>
            </w:r>
            <w:r w:rsidR="00E73D9B">
              <w:rPr>
                <w:noProof/>
                <w:webHidden/>
              </w:rPr>
              <w:fldChar w:fldCharType="end"/>
            </w:r>
          </w:hyperlink>
        </w:p>
        <w:p w:rsidR="00E73D9B" w:rsidRDefault="00950410">
          <w:pPr>
            <w:pStyle w:val="TOC3"/>
            <w:tabs>
              <w:tab w:val="left" w:pos="880"/>
              <w:tab w:val="right" w:leader="dot" w:pos="9890"/>
            </w:tabs>
            <w:rPr>
              <w:noProof/>
            </w:rPr>
          </w:pPr>
          <w:hyperlink w:anchor="_Toc462649337" w:history="1">
            <w:r w:rsidR="00E73D9B" w:rsidRPr="00E53889">
              <w:rPr>
                <w:rStyle w:val="Hyperlink"/>
                <w:noProof/>
              </w:rPr>
              <w:t>1.</w:t>
            </w:r>
            <w:r w:rsidR="00E73D9B">
              <w:rPr>
                <w:noProof/>
              </w:rPr>
              <w:tab/>
            </w:r>
            <w:r w:rsidR="00E73D9B" w:rsidRPr="00E53889">
              <w:rPr>
                <w:rStyle w:val="Hyperlink"/>
                <w:noProof/>
              </w:rPr>
              <w:t>Functional Requirements</w:t>
            </w:r>
            <w:r w:rsidR="00E73D9B">
              <w:rPr>
                <w:noProof/>
                <w:webHidden/>
              </w:rPr>
              <w:tab/>
            </w:r>
            <w:r w:rsidR="00E73D9B">
              <w:rPr>
                <w:noProof/>
                <w:webHidden/>
              </w:rPr>
              <w:fldChar w:fldCharType="begin"/>
            </w:r>
            <w:r w:rsidR="00E73D9B">
              <w:rPr>
                <w:noProof/>
                <w:webHidden/>
              </w:rPr>
              <w:instrText xml:space="preserve"> PAGEREF _Toc462649337 \h </w:instrText>
            </w:r>
            <w:r w:rsidR="00E73D9B">
              <w:rPr>
                <w:noProof/>
                <w:webHidden/>
              </w:rPr>
            </w:r>
            <w:r w:rsidR="00E73D9B">
              <w:rPr>
                <w:noProof/>
                <w:webHidden/>
              </w:rPr>
              <w:fldChar w:fldCharType="separate"/>
            </w:r>
            <w:r w:rsidR="00E73D9B">
              <w:rPr>
                <w:noProof/>
                <w:webHidden/>
              </w:rPr>
              <w:t>19</w:t>
            </w:r>
            <w:r w:rsidR="00E73D9B">
              <w:rPr>
                <w:noProof/>
                <w:webHidden/>
              </w:rPr>
              <w:fldChar w:fldCharType="end"/>
            </w:r>
          </w:hyperlink>
        </w:p>
        <w:p w:rsidR="00E73D9B" w:rsidRDefault="00950410">
          <w:pPr>
            <w:pStyle w:val="TOC3"/>
            <w:tabs>
              <w:tab w:val="left" w:pos="880"/>
              <w:tab w:val="right" w:leader="dot" w:pos="9890"/>
            </w:tabs>
            <w:rPr>
              <w:noProof/>
            </w:rPr>
          </w:pPr>
          <w:hyperlink w:anchor="_Toc462649338" w:history="1">
            <w:r w:rsidR="00E73D9B" w:rsidRPr="00E53889">
              <w:rPr>
                <w:rStyle w:val="Hyperlink"/>
                <w:noProof/>
              </w:rPr>
              <w:t>2.</w:t>
            </w:r>
            <w:r w:rsidR="00E73D9B">
              <w:rPr>
                <w:noProof/>
              </w:rPr>
              <w:tab/>
            </w:r>
            <w:r w:rsidR="00E73D9B" w:rsidRPr="00E53889">
              <w:rPr>
                <w:rStyle w:val="Hyperlink"/>
                <w:noProof/>
              </w:rPr>
              <w:t>Non-functional Requirements</w:t>
            </w:r>
            <w:r w:rsidR="00E73D9B">
              <w:rPr>
                <w:noProof/>
                <w:webHidden/>
              </w:rPr>
              <w:tab/>
            </w:r>
            <w:r w:rsidR="00E73D9B">
              <w:rPr>
                <w:noProof/>
                <w:webHidden/>
              </w:rPr>
              <w:fldChar w:fldCharType="begin"/>
            </w:r>
            <w:r w:rsidR="00E73D9B">
              <w:rPr>
                <w:noProof/>
                <w:webHidden/>
              </w:rPr>
              <w:instrText xml:space="preserve"> PAGEREF _Toc462649338 \h </w:instrText>
            </w:r>
            <w:r w:rsidR="00E73D9B">
              <w:rPr>
                <w:noProof/>
                <w:webHidden/>
              </w:rPr>
            </w:r>
            <w:r w:rsidR="00E73D9B">
              <w:rPr>
                <w:noProof/>
                <w:webHidden/>
              </w:rPr>
              <w:fldChar w:fldCharType="separate"/>
            </w:r>
            <w:r w:rsidR="00E73D9B">
              <w:rPr>
                <w:noProof/>
                <w:webHidden/>
              </w:rPr>
              <w:t>27</w:t>
            </w:r>
            <w:r w:rsidR="00E73D9B">
              <w:rPr>
                <w:noProof/>
                <w:webHidden/>
              </w:rPr>
              <w:fldChar w:fldCharType="end"/>
            </w:r>
          </w:hyperlink>
        </w:p>
        <w:p w:rsidR="00E73D9B" w:rsidRDefault="00950410">
          <w:pPr>
            <w:pStyle w:val="TOC2"/>
            <w:tabs>
              <w:tab w:val="left" w:pos="660"/>
              <w:tab w:val="right" w:leader="dot" w:pos="9890"/>
            </w:tabs>
            <w:rPr>
              <w:noProof/>
            </w:rPr>
          </w:pPr>
          <w:hyperlink w:anchor="_Toc462649339" w:history="1">
            <w:r w:rsidR="00E73D9B" w:rsidRPr="00E53889">
              <w:rPr>
                <w:rStyle w:val="Hyperlink"/>
                <w:noProof/>
              </w:rPr>
              <w:t>3.</w:t>
            </w:r>
            <w:r w:rsidR="00E73D9B">
              <w:rPr>
                <w:noProof/>
              </w:rPr>
              <w:tab/>
            </w:r>
            <w:r w:rsidR="00E73D9B" w:rsidRPr="00E53889">
              <w:rPr>
                <w:rStyle w:val="Hyperlink"/>
                <w:noProof/>
              </w:rPr>
              <w:t>Requirements Trace Table</w:t>
            </w:r>
            <w:r w:rsidR="00E73D9B">
              <w:rPr>
                <w:noProof/>
                <w:webHidden/>
              </w:rPr>
              <w:tab/>
            </w:r>
            <w:r w:rsidR="00E73D9B">
              <w:rPr>
                <w:noProof/>
                <w:webHidden/>
              </w:rPr>
              <w:fldChar w:fldCharType="begin"/>
            </w:r>
            <w:r w:rsidR="00E73D9B">
              <w:rPr>
                <w:noProof/>
                <w:webHidden/>
              </w:rPr>
              <w:instrText xml:space="preserve"> PAGEREF _Toc462649339 \h </w:instrText>
            </w:r>
            <w:r w:rsidR="00E73D9B">
              <w:rPr>
                <w:noProof/>
                <w:webHidden/>
              </w:rPr>
            </w:r>
            <w:r w:rsidR="00E73D9B">
              <w:rPr>
                <w:noProof/>
                <w:webHidden/>
              </w:rPr>
              <w:fldChar w:fldCharType="separate"/>
            </w:r>
            <w:r w:rsidR="00E73D9B">
              <w:rPr>
                <w:noProof/>
                <w:webHidden/>
              </w:rPr>
              <w:t>33</w:t>
            </w:r>
            <w:r w:rsidR="00E73D9B">
              <w:rPr>
                <w:noProof/>
                <w:webHidden/>
              </w:rPr>
              <w:fldChar w:fldCharType="end"/>
            </w:r>
          </w:hyperlink>
        </w:p>
        <w:p w:rsidR="00E73D9B" w:rsidRDefault="00950410">
          <w:pPr>
            <w:pStyle w:val="TOC1"/>
            <w:tabs>
              <w:tab w:val="left" w:pos="400"/>
              <w:tab w:val="right" w:leader="dot" w:pos="9890"/>
            </w:tabs>
            <w:rPr>
              <w:noProof/>
            </w:rPr>
          </w:pPr>
          <w:hyperlink w:anchor="_Toc462649340" w:history="1">
            <w:r w:rsidR="00E73D9B" w:rsidRPr="00E53889">
              <w:rPr>
                <w:rStyle w:val="Hyperlink"/>
                <w:noProof/>
              </w:rPr>
              <w:t>5.</w:t>
            </w:r>
            <w:r w:rsidR="00E73D9B">
              <w:rPr>
                <w:noProof/>
              </w:rPr>
              <w:tab/>
            </w:r>
            <w:r w:rsidR="00E73D9B" w:rsidRPr="00E53889">
              <w:rPr>
                <w:rStyle w:val="Hyperlink"/>
                <w:noProof/>
              </w:rPr>
              <w:t>References</w:t>
            </w:r>
            <w:r w:rsidR="00E73D9B">
              <w:rPr>
                <w:noProof/>
                <w:webHidden/>
              </w:rPr>
              <w:tab/>
            </w:r>
            <w:r w:rsidR="00E73D9B">
              <w:rPr>
                <w:noProof/>
                <w:webHidden/>
              </w:rPr>
              <w:fldChar w:fldCharType="begin"/>
            </w:r>
            <w:r w:rsidR="00E73D9B">
              <w:rPr>
                <w:noProof/>
                <w:webHidden/>
              </w:rPr>
              <w:instrText xml:space="preserve"> PAGEREF _Toc462649340 \h </w:instrText>
            </w:r>
            <w:r w:rsidR="00E73D9B">
              <w:rPr>
                <w:noProof/>
                <w:webHidden/>
              </w:rPr>
            </w:r>
            <w:r w:rsidR="00E73D9B">
              <w:rPr>
                <w:noProof/>
                <w:webHidden/>
              </w:rPr>
              <w:fldChar w:fldCharType="separate"/>
            </w:r>
            <w:r w:rsidR="00E73D9B">
              <w:rPr>
                <w:noProof/>
                <w:webHidden/>
              </w:rPr>
              <w:t>34</w:t>
            </w:r>
            <w:r w:rsidR="00E73D9B">
              <w:rPr>
                <w:noProof/>
                <w:webHidden/>
              </w:rPr>
              <w:fldChar w:fldCharType="end"/>
            </w:r>
          </w:hyperlink>
        </w:p>
        <w:p w:rsidR="00E73D9B" w:rsidRDefault="00E73D9B">
          <w:r>
            <w:rPr>
              <w:b/>
              <w:bCs/>
              <w:noProof/>
            </w:rPr>
            <w:fldChar w:fldCharType="end"/>
          </w:r>
        </w:p>
      </w:sdtContent>
    </w:sdt>
    <w:p w:rsidR="00E73D9B" w:rsidRDefault="00E73D9B" w:rsidP="00E73D9B">
      <w:pPr>
        <w:spacing w:after="160" w:line="259" w:lineRule="auto"/>
        <w:rPr>
          <w:rFonts w:eastAsiaTheme="majorEastAsia" w:cstheme="majorBidi"/>
          <w:b/>
          <w:sz w:val="36"/>
          <w:szCs w:val="32"/>
        </w:rPr>
      </w:pPr>
    </w:p>
    <w:p w:rsidR="00E73D9B" w:rsidRDefault="00E73D9B" w:rsidP="00E73D9B">
      <w:pPr>
        <w:spacing w:after="160" w:line="259" w:lineRule="auto"/>
        <w:rPr>
          <w:rFonts w:eastAsiaTheme="majorEastAsia" w:cstheme="majorBidi"/>
          <w:b/>
          <w:sz w:val="36"/>
          <w:szCs w:val="32"/>
        </w:rPr>
      </w:pPr>
    </w:p>
    <w:p w:rsidR="00E73D9B" w:rsidRDefault="00E73D9B" w:rsidP="00E73D9B">
      <w:pPr>
        <w:spacing w:after="160" w:line="259" w:lineRule="auto"/>
        <w:rPr>
          <w:rFonts w:eastAsiaTheme="majorEastAsia" w:cstheme="majorBidi"/>
          <w:b/>
          <w:sz w:val="36"/>
          <w:szCs w:val="32"/>
        </w:rPr>
      </w:pPr>
    </w:p>
    <w:p w:rsidR="00E73D9B" w:rsidRDefault="00E73D9B" w:rsidP="00E73D9B">
      <w:pPr>
        <w:spacing w:after="160" w:line="259" w:lineRule="auto"/>
        <w:rPr>
          <w:rFonts w:eastAsiaTheme="majorEastAsia" w:cstheme="majorBidi"/>
          <w:b/>
          <w:sz w:val="36"/>
          <w:szCs w:val="32"/>
        </w:rPr>
      </w:pPr>
    </w:p>
    <w:p w:rsidR="00E73D9B" w:rsidRDefault="00E73D9B" w:rsidP="00E73D9B">
      <w:pPr>
        <w:spacing w:after="160" w:line="259" w:lineRule="auto"/>
        <w:rPr>
          <w:rFonts w:eastAsiaTheme="majorEastAsia" w:cstheme="majorBidi"/>
          <w:b/>
          <w:sz w:val="36"/>
          <w:szCs w:val="32"/>
        </w:rPr>
      </w:pPr>
    </w:p>
    <w:p w:rsidR="00E73D9B" w:rsidRDefault="00E73D9B" w:rsidP="00E73D9B">
      <w:pPr>
        <w:spacing w:after="160" w:line="259" w:lineRule="auto"/>
        <w:rPr>
          <w:rFonts w:eastAsiaTheme="majorEastAsia" w:cstheme="majorBidi"/>
          <w:b/>
          <w:sz w:val="36"/>
          <w:szCs w:val="32"/>
        </w:rPr>
      </w:pPr>
    </w:p>
    <w:p w:rsidR="00E73D9B" w:rsidRDefault="00E73D9B" w:rsidP="00E73D9B">
      <w:pPr>
        <w:spacing w:after="160" w:line="259" w:lineRule="auto"/>
        <w:rPr>
          <w:rFonts w:eastAsiaTheme="majorEastAsia" w:cstheme="majorBidi"/>
          <w:b/>
          <w:sz w:val="36"/>
          <w:szCs w:val="32"/>
        </w:rPr>
      </w:pPr>
    </w:p>
    <w:p w:rsidR="00E73D9B" w:rsidRDefault="00E73D9B" w:rsidP="00E73D9B">
      <w:pPr>
        <w:spacing w:after="160" w:line="259" w:lineRule="auto"/>
        <w:rPr>
          <w:rFonts w:eastAsiaTheme="majorEastAsia" w:cstheme="majorBidi"/>
          <w:b/>
          <w:sz w:val="36"/>
          <w:szCs w:val="32"/>
        </w:rPr>
      </w:pPr>
    </w:p>
    <w:p w:rsidR="00E73D9B" w:rsidRDefault="00E73D9B" w:rsidP="00E73D9B">
      <w:pPr>
        <w:spacing w:after="160" w:line="259" w:lineRule="auto"/>
        <w:rPr>
          <w:rFonts w:eastAsiaTheme="majorEastAsia" w:cstheme="majorBidi"/>
          <w:b/>
          <w:sz w:val="36"/>
          <w:szCs w:val="32"/>
        </w:rPr>
      </w:pPr>
    </w:p>
    <w:p w:rsidR="00E73D9B" w:rsidRDefault="00E73D9B" w:rsidP="00E73D9B">
      <w:pPr>
        <w:spacing w:after="160" w:line="259" w:lineRule="auto"/>
        <w:rPr>
          <w:rFonts w:eastAsiaTheme="majorEastAsia" w:cstheme="majorBidi"/>
          <w:b/>
          <w:sz w:val="36"/>
          <w:szCs w:val="32"/>
        </w:rPr>
      </w:pPr>
    </w:p>
    <w:p w:rsidR="00E73D9B" w:rsidRDefault="00E73D9B" w:rsidP="00E73D9B">
      <w:pPr>
        <w:spacing w:after="160" w:line="259" w:lineRule="auto"/>
        <w:rPr>
          <w:rFonts w:eastAsiaTheme="majorEastAsia" w:cstheme="majorBidi"/>
          <w:b/>
          <w:sz w:val="36"/>
          <w:szCs w:val="32"/>
        </w:rPr>
      </w:pPr>
    </w:p>
    <w:p w:rsidR="00E73D9B" w:rsidRPr="00C7364B" w:rsidRDefault="00E73D9B" w:rsidP="00E73D9B">
      <w:pPr>
        <w:spacing w:after="160" w:line="259" w:lineRule="auto"/>
        <w:rPr>
          <w:rFonts w:eastAsiaTheme="majorEastAsia" w:cstheme="majorBidi"/>
          <w:b/>
          <w:sz w:val="36"/>
          <w:szCs w:val="32"/>
        </w:rPr>
      </w:pPr>
    </w:p>
    <w:p w:rsidR="00E73D9B" w:rsidRDefault="00E73D9B" w:rsidP="00E73D9B">
      <w:pPr>
        <w:pStyle w:val="Heading1"/>
        <w:keepLines/>
        <w:pBdr>
          <w:bottom w:val="single" w:sz="4" w:space="1" w:color="auto"/>
        </w:pBdr>
        <w:tabs>
          <w:tab w:val="clear" w:pos="720"/>
        </w:tabs>
        <w:spacing w:after="120"/>
        <w:ind w:left="432" w:hanging="432"/>
      </w:pPr>
      <w:bookmarkStart w:id="0" w:name="_Toc432428060"/>
      <w:bookmarkStart w:id="1" w:name="_Toc462649324"/>
      <w:r>
        <w:t>Abstract</w:t>
      </w:r>
      <w:bookmarkEnd w:id="0"/>
      <w:bookmarkEnd w:id="1"/>
    </w:p>
    <w:p w:rsidR="00E73D9B" w:rsidRDefault="00E73D9B" w:rsidP="00E73D9B">
      <w:pPr>
        <w:spacing w:after="160" w:line="259" w:lineRule="auto"/>
      </w:pPr>
      <w:r>
        <w:br w:type="page"/>
      </w:r>
    </w:p>
    <w:p w:rsidR="00E73D9B" w:rsidRDefault="00E73D9B" w:rsidP="00E73D9B">
      <w:pPr>
        <w:pStyle w:val="Heading1"/>
        <w:keepLines/>
        <w:pBdr>
          <w:bottom w:val="single" w:sz="4" w:space="1" w:color="auto"/>
        </w:pBdr>
        <w:tabs>
          <w:tab w:val="clear" w:pos="720"/>
        </w:tabs>
        <w:spacing w:after="120"/>
        <w:ind w:left="432" w:hanging="432"/>
      </w:pPr>
      <w:bookmarkStart w:id="2" w:name="_Toc432428061"/>
      <w:bookmarkStart w:id="3" w:name="_Toc462649325"/>
      <w:r>
        <w:lastRenderedPageBreak/>
        <w:t>Report Revision History</w:t>
      </w:r>
      <w:bookmarkEnd w:id="2"/>
      <w:bookmarkEnd w:id="3"/>
    </w:p>
    <w:p w:rsidR="00E73D9B" w:rsidRDefault="00E73D9B" w:rsidP="00E73D9B"/>
    <w:p w:rsidR="00E73D9B" w:rsidRDefault="00E73D9B" w:rsidP="00E73D9B">
      <w:pPr>
        <w:spacing w:after="160" w:line="259" w:lineRule="auto"/>
      </w:pPr>
      <w:r>
        <w:br w:type="page"/>
      </w:r>
    </w:p>
    <w:p w:rsidR="00E73D9B" w:rsidRDefault="00E73D9B" w:rsidP="00E73D9B">
      <w:pPr>
        <w:pStyle w:val="Heading1"/>
        <w:keepLines/>
        <w:pBdr>
          <w:bottom w:val="single" w:sz="4" w:space="1" w:color="auto"/>
        </w:pBdr>
        <w:tabs>
          <w:tab w:val="clear" w:pos="720"/>
        </w:tabs>
        <w:spacing w:after="120"/>
        <w:ind w:left="432" w:hanging="432"/>
      </w:pPr>
      <w:bookmarkStart w:id="4" w:name="_Toc432428062"/>
      <w:bookmarkStart w:id="5" w:name="_Toc462649326"/>
      <w:r>
        <w:lastRenderedPageBreak/>
        <w:t>Problem Statement</w:t>
      </w:r>
      <w:bookmarkEnd w:id="4"/>
      <w:bookmarkEnd w:id="5"/>
    </w:p>
    <w:p w:rsidR="00E73D9B" w:rsidRDefault="00E73D9B" w:rsidP="00E73D9B">
      <w:pPr>
        <w:pStyle w:val="Heading2"/>
        <w:keepLines/>
        <w:tabs>
          <w:tab w:val="clear" w:pos="1440"/>
        </w:tabs>
        <w:spacing w:before="40" w:after="120"/>
        <w:ind w:left="576" w:hanging="576"/>
      </w:pPr>
      <w:bookmarkStart w:id="6" w:name="_Toc432428063"/>
      <w:bookmarkStart w:id="7" w:name="_Toc462649327"/>
      <w:r>
        <w:t>Business Background</w:t>
      </w:r>
      <w:bookmarkEnd w:id="6"/>
      <w:bookmarkEnd w:id="7"/>
    </w:p>
    <w:p w:rsidR="00950410" w:rsidRPr="00950410" w:rsidRDefault="00950410" w:rsidP="00950410">
      <w:pPr>
        <w:spacing w:after="240"/>
        <w:rPr>
          <w:sz w:val="24"/>
          <w:szCs w:val="24"/>
        </w:rPr>
      </w:pPr>
      <w:r w:rsidRPr="00950410">
        <w:rPr>
          <w:sz w:val="24"/>
          <w:szCs w:val="24"/>
        </w:rPr>
        <w:t>Erie Insurance is a Fortune 500 insurance company employing thousands of people. Erie Insurance has been a figure in the insurance world for 90 years, and currently serves over 4 million customers in 12 states. They utilize and manage smaller agencies to deal directly with customers, selling them auto, home, life, and business insurance.</w:t>
      </w:r>
    </w:p>
    <w:p w:rsidR="00E73D9B" w:rsidRPr="00950410" w:rsidRDefault="00950410" w:rsidP="00950410">
      <w:pPr>
        <w:spacing w:after="240"/>
        <w:rPr>
          <w:sz w:val="24"/>
          <w:szCs w:val="24"/>
        </w:rPr>
      </w:pPr>
      <w:r w:rsidRPr="00950410">
        <w:rPr>
          <w:sz w:val="24"/>
          <w:szCs w:val="24"/>
        </w:rPr>
        <w:t xml:space="preserve">With the rise of technology, distracted driving has become more of a risk than </w:t>
      </w:r>
      <w:r w:rsidRPr="00950410">
        <w:rPr>
          <w:sz w:val="24"/>
          <w:szCs w:val="24"/>
        </w:rPr>
        <w:t>ever</w:t>
      </w:r>
      <w:r w:rsidRPr="00950410">
        <w:rPr>
          <w:sz w:val="24"/>
          <w:szCs w:val="24"/>
        </w:rPr>
        <w:t xml:space="preserve"> before. As Erie Insurance is invested in protecting people, they are taking the initiative in informing families about the dangers of driving while distracted.</w:t>
      </w:r>
    </w:p>
    <w:p w:rsidR="00950410" w:rsidRDefault="00950410" w:rsidP="00950410"/>
    <w:p w:rsidR="00E73D9B" w:rsidRDefault="00E73D9B" w:rsidP="00E73D9B">
      <w:pPr>
        <w:pStyle w:val="Heading2"/>
        <w:keepLines/>
        <w:tabs>
          <w:tab w:val="clear" w:pos="1440"/>
        </w:tabs>
        <w:spacing w:before="40" w:after="120"/>
        <w:ind w:left="576" w:hanging="576"/>
      </w:pPr>
      <w:bookmarkStart w:id="8" w:name="_Toc432428064"/>
      <w:bookmarkStart w:id="9" w:name="_Toc462649328"/>
      <w:r>
        <w:t>Needs</w:t>
      </w:r>
      <w:bookmarkEnd w:id="8"/>
      <w:bookmarkEnd w:id="9"/>
    </w:p>
    <w:p w:rsidR="00950410" w:rsidRPr="00950410" w:rsidRDefault="00950410" w:rsidP="00950410">
      <w:pPr>
        <w:spacing w:after="240"/>
        <w:rPr>
          <w:sz w:val="24"/>
          <w:szCs w:val="24"/>
        </w:rPr>
      </w:pPr>
      <w:r w:rsidRPr="00950410">
        <w:rPr>
          <w:sz w:val="24"/>
          <w:szCs w:val="24"/>
        </w:rPr>
        <w:t>Currently, it is very difficult to display the dangers of distracted driving to a younger generation in a way that engages them. Erie Insurance is seeking an innovative solution in order to solve this problem.</w:t>
      </w:r>
    </w:p>
    <w:p w:rsidR="00950410" w:rsidRDefault="00950410" w:rsidP="00950410"/>
    <w:p w:rsidR="00E73D9B" w:rsidRDefault="00E73D9B" w:rsidP="00E73D9B">
      <w:pPr>
        <w:pStyle w:val="Heading2"/>
        <w:keepLines/>
        <w:tabs>
          <w:tab w:val="clear" w:pos="1440"/>
        </w:tabs>
        <w:spacing w:before="40" w:after="120"/>
        <w:ind w:left="576" w:hanging="576"/>
      </w:pPr>
      <w:bookmarkStart w:id="10" w:name="_Toc432428065"/>
      <w:bookmarkStart w:id="11" w:name="_Toc462649329"/>
      <w:r>
        <w:t>Objectives</w:t>
      </w:r>
      <w:bookmarkEnd w:id="10"/>
      <w:bookmarkEnd w:id="11"/>
    </w:p>
    <w:p w:rsidR="00E73D9B" w:rsidRDefault="00950410" w:rsidP="00950410">
      <w:pPr>
        <w:spacing w:after="240" w:line="259" w:lineRule="auto"/>
      </w:pPr>
      <w:r w:rsidRPr="00950410">
        <w:rPr>
          <w:sz w:val="24"/>
        </w:rPr>
        <w:t>This project aims to utilize virtual reality technology to create an immersive experience that engages users of all ages. The application will be easily distributed to agents around Erie's footprint and will effectively capture the younger audience.</w:t>
      </w:r>
      <w:r w:rsidR="00E73D9B">
        <w:br w:type="page"/>
      </w:r>
    </w:p>
    <w:p w:rsidR="00E73D9B" w:rsidRDefault="00E73D9B" w:rsidP="00E73D9B">
      <w:pPr>
        <w:pStyle w:val="Heading1"/>
        <w:keepLines/>
        <w:pBdr>
          <w:bottom w:val="single" w:sz="4" w:space="1" w:color="auto"/>
        </w:pBdr>
        <w:tabs>
          <w:tab w:val="clear" w:pos="720"/>
        </w:tabs>
        <w:spacing w:after="120"/>
        <w:ind w:left="432" w:hanging="432"/>
      </w:pPr>
      <w:bookmarkStart w:id="12" w:name="_Toc432428066"/>
      <w:bookmarkStart w:id="13" w:name="_Toc462649330"/>
      <w:r>
        <w:lastRenderedPageBreak/>
        <w:t>Requirements</w:t>
      </w:r>
      <w:bookmarkEnd w:id="12"/>
      <w:bookmarkEnd w:id="13"/>
    </w:p>
    <w:p w:rsidR="00E73D9B" w:rsidRDefault="00E73D9B" w:rsidP="00E73D9B">
      <w:pPr>
        <w:pStyle w:val="Heading2"/>
        <w:keepLines/>
        <w:tabs>
          <w:tab w:val="clear" w:pos="1440"/>
        </w:tabs>
        <w:spacing w:before="40" w:after="120"/>
        <w:ind w:left="576" w:hanging="576"/>
      </w:pPr>
      <w:bookmarkStart w:id="14" w:name="_Toc432428067"/>
      <w:bookmarkStart w:id="15" w:name="_Toc462649331"/>
      <w:r>
        <w:t>User Requirements</w:t>
      </w:r>
      <w:bookmarkEnd w:id="14"/>
      <w:bookmarkEnd w:id="15"/>
    </w:p>
    <w:p w:rsidR="00E73D9B" w:rsidRDefault="00E73D9B" w:rsidP="00E73D9B">
      <w:pPr>
        <w:pStyle w:val="Heading3"/>
        <w:keepLines/>
        <w:tabs>
          <w:tab w:val="clear" w:pos="2160"/>
        </w:tabs>
        <w:spacing w:before="40" w:after="120"/>
        <w:ind w:left="720"/>
      </w:pPr>
      <w:bookmarkStart w:id="16" w:name="_Toc432428068"/>
      <w:bookmarkStart w:id="17" w:name="_Toc462649332"/>
      <w:r>
        <w:t>Glossary of Relevant Domain Terminology</w:t>
      </w:r>
      <w:bookmarkEnd w:id="16"/>
      <w:bookmarkEnd w:id="17"/>
    </w:p>
    <w:p w:rsidR="00E73D9B" w:rsidRDefault="00E73D9B" w:rsidP="00E73D9B">
      <w:pPr>
        <w:pStyle w:val="Heading3"/>
        <w:keepLines/>
        <w:tabs>
          <w:tab w:val="clear" w:pos="2160"/>
        </w:tabs>
        <w:spacing w:before="40" w:after="120"/>
        <w:ind w:left="720"/>
      </w:pPr>
      <w:bookmarkStart w:id="18" w:name="_Toc432428069"/>
      <w:bookmarkStart w:id="19" w:name="_Toc462649333"/>
      <w:r>
        <w:t>User Groups</w:t>
      </w:r>
      <w:bookmarkEnd w:id="18"/>
      <w:bookmarkEnd w:id="19"/>
    </w:p>
    <w:p w:rsidR="00E73D9B" w:rsidRDefault="00E73D9B" w:rsidP="00E73D9B">
      <w:pPr>
        <w:pStyle w:val="Heading3"/>
        <w:keepLines/>
        <w:tabs>
          <w:tab w:val="clear" w:pos="2160"/>
        </w:tabs>
        <w:spacing w:before="40" w:after="120"/>
        <w:ind w:left="720"/>
      </w:pPr>
      <w:bookmarkStart w:id="20" w:name="_Toc432428070"/>
      <w:bookmarkStart w:id="21" w:name="_Toc462649334"/>
      <w:r>
        <w:t>Functional Requirements</w:t>
      </w:r>
      <w:bookmarkEnd w:id="20"/>
      <w:bookmarkEnd w:id="21"/>
    </w:p>
    <w:p w:rsidR="00E73D9B" w:rsidRDefault="00E73D9B" w:rsidP="00E73D9B">
      <w:pPr>
        <w:pStyle w:val="Heading4"/>
        <w:keepLines/>
        <w:tabs>
          <w:tab w:val="clear" w:pos="2880"/>
        </w:tabs>
        <w:spacing w:before="40" w:after="120"/>
        <w:ind w:left="864" w:hanging="864"/>
      </w:pPr>
      <w:r>
        <w:t>Project Scope (Use Case Diagram)</w:t>
      </w:r>
      <w:r w:rsidRPr="00455371">
        <w:t xml:space="preserve"> </w:t>
      </w:r>
    </w:p>
    <w:p w:rsidR="00E73D9B" w:rsidRDefault="00E73D9B" w:rsidP="00E73D9B"/>
    <w:p w:rsidR="00E73D9B" w:rsidRDefault="00E73D9B" w:rsidP="00E73D9B"/>
    <w:p w:rsidR="00E73D9B" w:rsidRDefault="00E73D9B" w:rsidP="00E73D9B"/>
    <w:p w:rsidR="00E73D9B" w:rsidRDefault="00E73D9B" w:rsidP="00E73D9B"/>
    <w:p w:rsidR="00E73D9B" w:rsidRDefault="00E73D9B" w:rsidP="00E73D9B"/>
    <w:p w:rsidR="00E73D9B" w:rsidRDefault="00E73D9B" w:rsidP="00E73D9B"/>
    <w:p w:rsidR="00E73D9B" w:rsidRDefault="00E73D9B" w:rsidP="00E73D9B"/>
    <w:p w:rsidR="00E73D9B" w:rsidRDefault="00E73D9B" w:rsidP="00E73D9B"/>
    <w:p w:rsidR="00E73D9B" w:rsidRDefault="00E73D9B" w:rsidP="00E73D9B"/>
    <w:p w:rsidR="00E73D9B" w:rsidRDefault="00E73D9B" w:rsidP="00E73D9B"/>
    <w:p w:rsidR="00E73D9B" w:rsidRDefault="00E73D9B" w:rsidP="00E73D9B"/>
    <w:p w:rsidR="00E73D9B" w:rsidRDefault="00E73D9B" w:rsidP="00E73D9B"/>
    <w:p w:rsidR="00E73D9B" w:rsidRDefault="00E73D9B" w:rsidP="00E73D9B"/>
    <w:p w:rsidR="00E73D9B" w:rsidRDefault="00E73D9B" w:rsidP="00E73D9B"/>
    <w:p w:rsidR="00E73D9B" w:rsidRDefault="00E73D9B" w:rsidP="00E73D9B"/>
    <w:p w:rsidR="00E73D9B" w:rsidRDefault="00E73D9B" w:rsidP="00E73D9B"/>
    <w:p w:rsidR="00E73D9B" w:rsidRDefault="00E73D9B" w:rsidP="00E73D9B"/>
    <w:p w:rsidR="00E73D9B" w:rsidRDefault="00E73D9B" w:rsidP="00E73D9B"/>
    <w:p w:rsidR="00E73D9B" w:rsidRDefault="00E73D9B" w:rsidP="00E73D9B"/>
    <w:p w:rsidR="00E73D9B" w:rsidRDefault="00E73D9B" w:rsidP="00E73D9B"/>
    <w:p w:rsidR="00E73D9B" w:rsidRDefault="00E73D9B" w:rsidP="00E73D9B"/>
    <w:p w:rsidR="00E73D9B" w:rsidRDefault="00E73D9B" w:rsidP="00E73D9B"/>
    <w:p w:rsidR="00E73D9B" w:rsidRDefault="00E73D9B" w:rsidP="00E73D9B"/>
    <w:p w:rsidR="00E73D9B" w:rsidRDefault="00E73D9B" w:rsidP="00E73D9B"/>
    <w:p w:rsidR="00E73D9B" w:rsidRDefault="00E73D9B" w:rsidP="00E73D9B"/>
    <w:p w:rsidR="00E73D9B" w:rsidRDefault="00E73D9B" w:rsidP="00E73D9B"/>
    <w:p w:rsidR="00E73D9B" w:rsidRDefault="00E73D9B" w:rsidP="00E73D9B"/>
    <w:p w:rsidR="00E73D9B" w:rsidRDefault="00E73D9B" w:rsidP="00E73D9B"/>
    <w:p w:rsidR="00E73D9B" w:rsidRDefault="00E73D9B" w:rsidP="00E73D9B"/>
    <w:p w:rsidR="00E73D9B" w:rsidRDefault="00E73D9B" w:rsidP="00E73D9B"/>
    <w:p w:rsidR="00E73D9B" w:rsidRDefault="00E73D9B" w:rsidP="00E73D9B"/>
    <w:p w:rsidR="00E73D9B" w:rsidRPr="00455371" w:rsidRDefault="00E73D9B" w:rsidP="00E73D9B"/>
    <w:p w:rsidR="00E73D9B" w:rsidRDefault="00E73D9B" w:rsidP="00E73D9B">
      <w:pPr>
        <w:pStyle w:val="Heading4"/>
        <w:keepLines/>
        <w:tabs>
          <w:tab w:val="clear" w:pos="2880"/>
        </w:tabs>
        <w:spacing w:before="40" w:after="120"/>
        <w:ind w:left="864" w:hanging="864"/>
      </w:pPr>
      <w:r>
        <w:t>User Scenarios</w:t>
      </w:r>
    </w:p>
    <w:p w:rsidR="00E73D9B" w:rsidRDefault="00E73D9B" w:rsidP="00E73D9B"/>
    <w:p w:rsidR="00E73D9B" w:rsidRDefault="00E73D9B" w:rsidP="00E73D9B"/>
    <w:p w:rsidR="00E73D9B" w:rsidRDefault="00E73D9B" w:rsidP="00E73D9B"/>
    <w:p w:rsidR="00E73D9B" w:rsidRDefault="00E73D9B" w:rsidP="00E73D9B"/>
    <w:p w:rsidR="00E73D9B" w:rsidRDefault="00E73D9B" w:rsidP="00E73D9B"/>
    <w:p w:rsidR="00E73D9B" w:rsidRDefault="00E73D9B" w:rsidP="00E73D9B"/>
    <w:p w:rsidR="00E73D9B" w:rsidRDefault="00E73D9B" w:rsidP="00E73D9B"/>
    <w:p w:rsidR="00E73D9B" w:rsidRDefault="00E73D9B" w:rsidP="00E73D9B"/>
    <w:p w:rsidR="00E73D9B" w:rsidRPr="00455371" w:rsidRDefault="00E73D9B" w:rsidP="00E73D9B"/>
    <w:p w:rsidR="00E73D9B" w:rsidRDefault="00E73D9B" w:rsidP="00E73D9B">
      <w:pPr>
        <w:pStyle w:val="Heading3"/>
        <w:keepLines/>
        <w:tabs>
          <w:tab w:val="clear" w:pos="2160"/>
        </w:tabs>
        <w:spacing w:before="40" w:after="120"/>
        <w:ind w:left="720"/>
      </w:pPr>
      <w:bookmarkStart w:id="22" w:name="_Toc432428071"/>
      <w:bookmarkStart w:id="23" w:name="_Toc462649335"/>
      <w:r>
        <w:lastRenderedPageBreak/>
        <w:t>Non-functional Requirements</w:t>
      </w:r>
      <w:bookmarkEnd w:id="22"/>
      <w:bookmarkEnd w:id="23"/>
    </w:p>
    <w:p w:rsidR="00E73D9B" w:rsidRDefault="00E73D9B" w:rsidP="00E73D9B">
      <w:pPr>
        <w:pStyle w:val="Heading4"/>
        <w:keepLines/>
        <w:tabs>
          <w:tab w:val="clear" w:pos="2880"/>
        </w:tabs>
        <w:spacing w:before="40" w:after="120"/>
        <w:ind w:left="864" w:hanging="864"/>
      </w:pPr>
      <w:r>
        <w:t>Product: Usability Requirements</w:t>
      </w:r>
    </w:p>
    <w:p w:rsidR="00E73D9B" w:rsidRDefault="00E73D9B" w:rsidP="00E73D9B"/>
    <w:p w:rsidR="00E73D9B" w:rsidRDefault="00E73D9B" w:rsidP="00E73D9B"/>
    <w:p w:rsidR="00E73D9B" w:rsidRDefault="00E73D9B" w:rsidP="00E73D9B"/>
    <w:p w:rsidR="00E73D9B" w:rsidRDefault="00E73D9B" w:rsidP="00E73D9B"/>
    <w:p w:rsidR="00E73D9B" w:rsidRDefault="00E73D9B" w:rsidP="00E73D9B"/>
    <w:p w:rsidR="00E73D9B" w:rsidRDefault="00E73D9B" w:rsidP="00E73D9B"/>
    <w:p w:rsidR="00E73D9B" w:rsidRDefault="00E73D9B" w:rsidP="00E73D9B"/>
    <w:p w:rsidR="00E73D9B" w:rsidRDefault="00E73D9B" w:rsidP="00E73D9B"/>
    <w:p w:rsidR="00E73D9B" w:rsidRPr="00EA06C3" w:rsidRDefault="00E73D9B" w:rsidP="00E73D9B"/>
    <w:p w:rsidR="00E73D9B" w:rsidRDefault="00E73D9B" w:rsidP="00E73D9B">
      <w:pPr>
        <w:pStyle w:val="Heading4"/>
        <w:keepLines/>
        <w:tabs>
          <w:tab w:val="clear" w:pos="2880"/>
        </w:tabs>
        <w:spacing w:before="40" w:after="120"/>
        <w:ind w:left="864" w:hanging="864"/>
      </w:pPr>
      <w:r>
        <w:t>Product: Performance Requirements</w:t>
      </w:r>
    </w:p>
    <w:p w:rsidR="00E73D9B" w:rsidRDefault="00E73D9B" w:rsidP="00E73D9B">
      <w:pPr>
        <w:pStyle w:val="Heading4"/>
        <w:keepLines/>
        <w:tabs>
          <w:tab w:val="clear" w:pos="2880"/>
        </w:tabs>
        <w:spacing w:before="40" w:after="120"/>
        <w:ind w:left="864" w:hanging="864"/>
      </w:pPr>
      <w:r>
        <w:t>Product: Dependability/Security Requirements</w:t>
      </w:r>
    </w:p>
    <w:p w:rsidR="00E73D9B" w:rsidRDefault="00E73D9B" w:rsidP="00E73D9B"/>
    <w:p w:rsidR="00E73D9B" w:rsidRDefault="00E73D9B" w:rsidP="00E73D9B"/>
    <w:p w:rsidR="00E73D9B" w:rsidRPr="00D23742" w:rsidRDefault="00E73D9B" w:rsidP="00E73D9B"/>
    <w:p w:rsidR="00E73D9B" w:rsidRDefault="00E73D9B" w:rsidP="00E73D9B">
      <w:pPr>
        <w:pStyle w:val="Heading4"/>
        <w:keepLines/>
        <w:tabs>
          <w:tab w:val="clear" w:pos="2880"/>
        </w:tabs>
        <w:spacing w:before="40" w:after="120"/>
        <w:ind w:left="864" w:hanging="864"/>
      </w:pPr>
      <w:r>
        <w:t>Organizational: Development Requirements</w:t>
      </w:r>
    </w:p>
    <w:p w:rsidR="00E73D9B" w:rsidRDefault="00E73D9B" w:rsidP="00E73D9B">
      <w:pPr>
        <w:pStyle w:val="Heading4"/>
        <w:keepLines/>
        <w:tabs>
          <w:tab w:val="clear" w:pos="2880"/>
        </w:tabs>
        <w:spacing w:before="40" w:after="120"/>
        <w:ind w:left="864" w:hanging="864"/>
      </w:pPr>
      <w:r>
        <w:t>Organizational: Operational Requirements</w:t>
      </w:r>
    </w:p>
    <w:p w:rsidR="00E73D9B" w:rsidRPr="00EA06C3" w:rsidRDefault="00E73D9B" w:rsidP="00E73D9B"/>
    <w:p w:rsidR="00E73D9B" w:rsidRDefault="00E73D9B" w:rsidP="00E73D9B">
      <w:pPr>
        <w:pStyle w:val="Heading4"/>
        <w:keepLines/>
        <w:tabs>
          <w:tab w:val="clear" w:pos="2880"/>
        </w:tabs>
        <w:spacing w:before="40" w:after="120"/>
        <w:ind w:left="864" w:hanging="864"/>
      </w:pPr>
      <w:r>
        <w:t>Organizational: Environmental Requirements</w:t>
      </w:r>
    </w:p>
    <w:p w:rsidR="00E73D9B" w:rsidRPr="00EA06C3" w:rsidRDefault="00E73D9B" w:rsidP="00E73D9B"/>
    <w:p w:rsidR="00E73D9B" w:rsidRDefault="00E73D9B" w:rsidP="00E73D9B">
      <w:pPr>
        <w:pStyle w:val="Heading4"/>
        <w:keepLines/>
        <w:tabs>
          <w:tab w:val="clear" w:pos="2880"/>
        </w:tabs>
        <w:spacing w:before="40" w:after="120"/>
        <w:ind w:left="864" w:hanging="864"/>
      </w:pPr>
      <w:r>
        <w:t>External: Safety/Security Requirements</w:t>
      </w:r>
    </w:p>
    <w:p w:rsidR="00E73D9B" w:rsidRDefault="00E73D9B" w:rsidP="00E73D9B">
      <w:pPr>
        <w:pStyle w:val="Heading4"/>
        <w:keepLines/>
        <w:tabs>
          <w:tab w:val="clear" w:pos="2880"/>
        </w:tabs>
        <w:spacing w:before="40" w:after="120"/>
        <w:ind w:left="864" w:hanging="864"/>
      </w:pPr>
      <w:r>
        <w:t>External: Cultural and Social Requirements</w:t>
      </w:r>
    </w:p>
    <w:p w:rsidR="00E73D9B" w:rsidRDefault="00E73D9B" w:rsidP="00E73D9B">
      <w:pPr>
        <w:pStyle w:val="Heading4"/>
        <w:keepLines/>
        <w:tabs>
          <w:tab w:val="clear" w:pos="2880"/>
        </w:tabs>
        <w:spacing w:before="40" w:after="120"/>
        <w:ind w:left="864" w:hanging="864"/>
      </w:pPr>
      <w:r>
        <w:t>External: Political Requirements</w:t>
      </w:r>
    </w:p>
    <w:p w:rsidR="00E73D9B" w:rsidRDefault="00E73D9B" w:rsidP="00E73D9B">
      <w:pPr>
        <w:pStyle w:val="Heading2"/>
        <w:keepLines/>
        <w:tabs>
          <w:tab w:val="clear" w:pos="1440"/>
        </w:tabs>
        <w:spacing w:before="40" w:after="120"/>
        <w:ind w:left="576" w:hanging="576"/>
      </w:pPr>
      <w:bookmarkStart w:id="24" w:name="_Toc432428072"/>
      <w:bookmarkStart w:id="25" w:name="_Toc462649336"/>
      <w:r>
        <w:t>System Requirements</w:t>
      </w:r>
      <w:bookmarkEnd w:id="24"/>
      <w:bookmarkEnd w:id="25"/>
    </w:p>
    <w:p w:rsidR="00E73D9B" w:rsidRDefault="00E73D9B" w:rsidP="00E73D9B">
      <w:pPr>
        <w:pStyle w:val="Heading3"/>
        <w:keepLines/>
        <w:tabs>
          <w:tab w:val="clear" w:pos="2160"/>
        </w:tabs>
        <w:spacing w:before="40" w:after="120"/>
        <w:ind w:left="720"/>
      </w:pPr>
      <w:bookmarkStart w:id="26" w:name="_Toc432428073"/>
      <w:bookmarkStart w:id="27" w:name="_Toc462649337"/>
      <w:r>
        <w:t>Functional Requirements</w:t>
      </w:r>
      <w:bookmarkEnd w:id="26"/>
      <w:bookmarkEnd w:id="27"/>
    </w:p>
    <w:p w:rsidR="00E73D9B" w:rsidRDefault="00E73D9B" w:rsidP="00E73D9B">
      <w:pPr>
        <w:pStyle w:val="Heading4"/>
        <w:keepLines/>
        <w:tabs>
          <w:tab w:val="clear" w:pos="2880"/>
        </w:tabs>
        <w:spacing w:before="40" w:after="120"/>
        <w:ind w:left="864" w:hanging="864"/>
      </w:pPr>
      <w:r>
        <w:t>System Behaviors</w:t>
      </w:r>
    </w:p>
    <w:p w:rsidR="00E73D9B" w:rsidRDefault="00E73D9B" w:rsidP="00E73D9B"/>
    <w:p w:rsidR="00E73D9B" w:rsidRDefault="00E73D9B" w:rsidP="00E73D9B"/>
    <w:p w:rsidR="00E73D9B" w:rsidRDefault="00E73D9B" w:rsidP="00E73D9B"/>
    <w:p w:rsidR="00E73D9B" w:rsidRDefault="00E73D9B" w:rsidP="00E73D9B"/>
    <w:p w:rsidR="00E73D9B" w:rsidRDefault="00E73D9B" w:rsidP="00E73D9B"/>
    <w:p w:rsidR="00E73D9B" w:rsidRDefault="00E73D9B" w:rsidP="00E73D9B"/>
    <w:p w:rsidR="00E73D9B" w:rsidRDefault="00E73D9B" w:rsidP="00E73D9B"/>
    <w:p w:rsidR="00E73D9B" w:rsidRDefault="00E73D9B" w:rsidP="00E73D9B"/>
    <w:p w:rsidR="00E73D9B" w:rsidRDefault="00E73D9B" w:rsidP="00E73D9B"/>
    <w:p w:rsidR="00E73D9B" w:rsidRDefault="00E73D9B" w:rsidP="00E73D9B"/>
    <w:p w:rsidR="00E73D9B" w:rsidRDefault="00E73D9B" w:rsidP="00E73D9B"/>
    <w:p w:rsidR="00E73D9B" w:rsidRDefault="00E73D9B" w:rsidP="00E73D9B"/>
    <w:p w:rsidR="00E73D9B" w:rsidRDefault="00E73D9B" w:rsidP="00E73D9B"/>
    <w:p w:rsidR="00E73D9B" w:rsidRDefault="00E73D9B" w:rsidP="00E73D9B"/>
    <w:p w:rsidR="00E73D9B" w:rsidRDefault="00E73D9B" w:rsidP="00E73D9B"/>
    <w:p w:rsidR="00E73D9B" w:rsidRDefault="00E73D9B" w:rsidP="00E73D9B"/>
    <w:p w:rsidR="00E73D9B" w:rsidRDefault="00E73D9B" w:rsidP="00E73D9B"/>
    <w:p w:rsidR="00E73D9B" w:rsidRDefault="00E73D9B" w:rsidP="00E73D9B"/>
    <w:p w:rsidR="00E73D9B" w:rsidRDefault="00E73D9B" w:rsidP="00E73D9B"/>
    <w:p w:rsidR="00E73D9B" w:rsidRDefault="00E73D9B" w:rsidP="00E73D9B"/>
    <w:p w:rsidR="00E73D9B" w:rsidRDefault="00E73D9B" w:rsidP="00E73D9B"/>
    <w:p w:rsidR="00E73D9B" w:rsidRDefault="00E73D9B" w:rsidP="00E73D9B"/>
    <w:p w:rsidR="00E73D9B" w:rsidRDefault="00E73D9B" w:rsidP="00E73D9B"/>
    <w:p w:rsidR="00E73D9B" w:rsidRDefault="00E73D9B" w:rsidP="00E73D9B"/>
    <w:p w:rsidR="00E73D9B" w:rsidRDefault="00E73D9B" w:rsidP="00E73D9B"/>
    <w:p w:rsidR="00E73D9B" w:rsidRDefault="00E73D9B" w:rsidP="00E73D9B"/>
    <w:p w:rsidR="00E73D9B" w:rsidRPr="00643E4B" w:rsidRDefault="00E73D9B" w:rsidP="00E73D9B"/>
    <w:p w:rsidR="00E73D9B" w:rsidRPr="00F00328" w:rsidRDefault="00E73D9B" w:rsidP="00E73D9B">
      <w:pPr>
        <w:pStyle w:val="Heading4"/>
        <w:keepLines/>
        <w:tabs>
          <w:tab w:val="clear" w:pos="2880"/>
        </w:tabs>
        <w:spacing w:before="40" w:after="120"/>
        <w:ind w:left="864" w:hanging="864"/>
      </w:pPr>
      <w:r>
        <w:t>Data Requirements</w:t>
      </w:r>
    </w:p>
    <w:p w:rsidR="00E73D9B" w:rsidRDefault="00E73D9B" w:rsidP="00E73D9B">
      <w:pPr>
        <w:pStyle w:val="Heading4"/>
        <w:keepLines/>
        <w:tabs>
          <w:tab w:val="clear" w:pos="2880"/>
        </w:tabs>
        <w:spacing w:before="40" w:after="120"/>
        <w:ind w:left="864" w:hanging="864"/>
      </w:pPr>
      <w:r>
        <w:t>Technical Challenges</w:t>
      </w:r>
    </w:p>
    <w:p w:rsidR="00E73D9B" w:rsidRDefault="00E73D9B" w:rsidP="00E73D9B">
      <w:pPr>
        <w:pStyle w:val="Heading3"/>
        <w:keepLines/>
        <w:tabs>
          <w:tab w:val="clear" w:pos="2160"/>
        </w:tabs>
        <w:spacing w:before="40" w:after="120"/>
        <w:ind w:left="720"/>
      </w:pPr>
      <w:bookmarkStart w:id="28" w:name="_Toc432428074"/>
      <w:bookmarkStart w:id="29" w:name="_Toc462649338"/>
      <w:r>
        <w:t>Non-functional Requirements</w:t>
      </w:r>
      <w:bookmarkEnd w:id="28"/>
      <w:bookmarkEnd w:id="29"/>
    </w:p>
    <w:p w:rsidR="00E73D9B" w:rsidRDefault="00E73D9B" w:rsidP="00E73D9B">
      <w:pPr>
        <w:pStyle w:val="Heading4"/>
        <w:keepLines/>
        <w:tabs>
          <w:tab w:val="clear" w:pos="2880"/>
        </w:tabs>
        <w:spacing w:before="40" w:after="120"/>
        <w:ind w:left="864" w:hanging="864"/>
      </w:pPr>
      <w:r>
        <w:t>Product: Usability Requirements</w:t>
      </w:r>
    </w:p>
    <w:p w:rsidR="00E73D9B" w:rsidRDefault="00E73D9B" w:rsidP="00E73D9B"/>
    <w:p w:rsidR="00E73D9B" w:rsidRDefault="00E73D9B" w:rsidP="00E73D9B"/>
    <w:p w:rsidR="00E73D9B" w:rsidRDefault="00E73D9B" w:rsidP="00E73D9B"/>
    <w:p w:rsidR="00E73D9B" w:rsidRDefault="00E73D9B" w:rsidP="00E73D9B"/>
    <w:p w:rsidR="00E73D9B" w:rsidRDefault="00E73D9B" w:rsidP="00E73D9B"/>
    <w:p w:rsidR="00E73D9B" w:rsidRDefault="00E73D9B" w:rsidP="00E73D9B"/>
    <w:p w:rsidR="00E73D9B" w:rsidRPr="00DC6FB6" w:rsidRDefault="00E73D9B" w:rsidP="00E73D9B"/>
    <w:p w:rsidR="00E73D9B" w:rsidRDefault="00E73D9B" w:rsidP="00E73D9B">
      <w:pPr>
        <w:pStyle w:val="Heading4"/>
        <w:keepLines/>
        <w:tabs>
          <w:tab w:val="clear" w:pos="2880"/>
        </w:tabs>
        <w:spacing w:before="40" w:after="120"/>
        <w:ind w:left="864" w:hanging="864"/>
      </w:pPr>
      <w:r>
        <w:t>Product: Performance Requirements</w:t>
      </w:r>
    </w:p>
    <w:p w:rsidR="00E73D9B" w:rsidRDefault="00E73D9B" w:rsidP="00E73D9B">
      <w:pPr>
        <w:pStyle w:val="Heading4"/>
        <w:keepLines/>
        <w:tabs>
          <w:tab w:val="clear" w:pos="2880"/>
        </w:tabs>
        <w:spacing w:before="40" w:after="120"/>
        <w:ind w:left="864" w:hanging="864"/>
      </w:pPr>
      <w:r>
        <w:t>Product: Dependability/Security Requirements</w:t>
      </w:r>
    </w:p>
    <w:p w:rsidR="00E73D9B" w:rsidRDefault="00E73D9B" w:rsidP="00E73D9B">
      <w:pPr>
        <w:pStyle w:val="Heading4"/>
        <w:keepLines/>
        <w:tabs>
          <w:tab w:val="clear" w:pos="2880"/>
        </w:tabs>
        <w:spacing w:before="40" w:after="120"/>
        <w:ind w:left="864" w:hanging="864"/>
      </w:pPr>
      <w:r>
        <w:t>Organizational: Development Requirements</w:t>
      </w:r>
    </w:p>
    <w:p w:rsidR="00E73D9B" w:rsidRDefault="00E73D9B" w:rsidP="00E73D9B">
      <w:pPr>
        <w:pStyle w:val="Heading4"/>
        <w:keepLines/>
        <w:tabs>
          <w:tab w:val="clear" w:pos="2880"/>
        </w:tabs>
        <w:spacing w:before="40" w:after="120"/>
        <w:ind w:left="864" w:hanging="864"/>
      </w:pPr>
      <w:r>
        <w:t>Organizational: Operational Requirements</w:t>
      </w:r>
    </w:p>
    <w:p w:rsidR="00E73D9B" w:rsidRPr="00DC6FB6" w:rsidRDefault="00E73D9B" w:rsidP="00E73D9B"/>
    <w:p w:rsidR="00E73D9B" w:rsidRDefault="00E73D9B" w:rsidP="00E73D9B">
      <w:pPr>
        <w:pStyle w:val="Heading4"/>
        <w:keepLines/>
        <w:tabs>
          <w:tab w:val="clear" w:pos="2880"/>
        </w:tabs>
        <w:spacing w:before="40" w:after="120"/>
        <w:ind w:left="864" w:hanging="864"/>
      </w:pPr>
      <w:r>
        <w:t>Organizational: Environmental Requirements</w:t>
      </w:r>
    </w:p>
    <w:p w:rsidR="00E73D9B" w:rsidRDefault="00E73D9B" w:rsidP="00E73D9B"/>
    <w:p w:rsidR="00E73D9B" w:rsidRDefault="00E73D9B" w:rsidP="00E73D9B"/>
    <w:p w:rsidR="00E73D9B" w:rsidRPr="00DC6FB6" w:rsidRDefault="00E73D9B" w:rsidP="00E73D9B"/>
    <w:p w:rsidR="00E73D9B" w:rsidRDefault="00E73D9B" w:rsidP="00E73D9B">
      <w:pPr>
        <w:pStyle w:val="Heading4"/>
        <w:keepLines/>
        <w:tabs>
          <w:tab w:val="clear" w:pos="2880"/>
        </w:tabs>
        <w:spacing w:before="40" w:after="120"/>
        <w:ind w:left="864" w:hanging="864"/>
      </w:pPr>
      <w:r>
        <w:t>External: Safety/Security Requirements</w:t>
      </w:r>
    </w:p>
    <w:p w:rsidR="00E73D9B" w:rsidRDefault="00E73D9B" w:rsidP="00E73D9B">
      <w:pPr>
        <w:pStyle w:val="Heading4"/>
        <w:keepLines/>
        <w:tabs>
          <w:tab w:val="clear" w:pos="2880"/>
        </w:tabs>
        <w:spacing w:before="40" w:after="120"/>
        <w:ind w:left="864" w:hanging="864"/>
      </w:pPr>
      <w:r>
        <w:t>External: Cultural and Social Requirements</w:t>
      </w:r>
    </w:p>
    <w:p w:rsidR="00E73D9B" w:rsidRDefault="00E73D9B" w:rsidP="00E73D9B">
      <w:pPr>
        <w:pStyle w:val="Heading4"/>
        <w:keepLines/>
        <w:tabs>
          <w:tab w:val="clear" w:pos="2880"/>
        </w:tabs>
        <w:spacing w:before="40" w:after="120"/>
        <w:ind w:left="864" w:hanging="864"/>
      </w:pPr>
      <w:r>
        <w:t>External: Political Requirements</w:t>
      </w:r>
    </w:p>
    <w:p w:rsidR="00E73D9B" w:rsidRPr="0026675F" w:rsidRDefault="00E73D9B" w:rsidP="00E73D9B">
      <w:pPr>
        <w:rPr>
          <w:rFonts w:eastAsiaTheme="majorEastAsia" w:cstheme="majorBidi"/>
          <w:sz w:val="28"/>
          <w:szCs w:val="24"/>
        </w:rPr>
      </w:pPr>
      <w:r>
        <w:br w:type="page"/>
      </w:r>
    </w:p>
    <w:p w:rsidR="00E73D9B" w:rsidRDefault="00E73D9B" w:rsidP="00E73D9B">
      <w:pPr>
        <w:pStyle w:val="Heading2"/>
        <w:keepLines/>
        <w:tabs>
          <w:tab w:val="clear" w:pos="1440"/>
        </w:tabs>
        <w:spacing w:before="40" w:after="120"/>
        <w:ind w:left="576" w:hanging="576"/>
      </w:pPr>
      <w:bookmarkStart w:id="30" w:name="_Toc432428075"/>
      <w:bookmarkStart w:id="31" w:name="_Toc462649339"/>
      <w:r>
        <w:lastRenderedPageBreak/>
        <w:t>Requirements Trace Table</w:t>
      </w:r>
      <w:bookmarkEnd w:id="30"/>
      <w:bookmarkEnd w:id="31"/>
    </w:p>
    <w:p w:rsidR="00E73D9B" w:rsidRPr="003828BB" w:rsidRDefault="00E73D9B" w:rsidP="00E73D9B">
      <w:pPr>
        <w:rPr>
          <w:vanish/>
          <w:szCs w:val="24"/>
        </w:rPr>
      </w:pPr>
    </w:p>
    <w:p w:rsidR="00E73D9B" w:rsidRPr="003828BB" w:rsidRDefault="00E73D9B" w:rsidP="00E73D9B">
      <w:r>
        <w:br w:type="page"/>
      </w:r>
    </w:p>
    <w:p w:rsidR="00E73D9B" w:rsidRDefault="00E73D9B" w:rsidP="00E73D9B">
      <w:pPr>
        <w:pStyle w:val="Heading1"/>
        <w:keepLines/>
        <w:pBdr>
          <w:bottom w:val="single" w:sz="4" w:space="1" w:color="auto"/>
        </w:pBdr>
        <w:tabs>
          <w:tab w:val="clear" w:pos="720"/>
        </w:tabs>
        <w:spacing w:after="120"/>
        <w:ind w:left="432" w:hanging="432"/>
      </w:pPr>
      <w:bookmarkStart w:id="32" w:name="_Toc462649340"/>
      <w:r>
        <w:lastRenderedPageBreak/>
        <w:t>References</w:t>
      </w:r>
      <w:bookmarkEnd w:id="32"/>
    </w:p>
    <w:p w:rsidR="00E73D9B" w:rsidRPr="00B57882" w:rsidRDefault="00E73D9B" w:rsidP="00E73D9B"/>
    <w:p w:rsidR="00E73D9B" w:rsidRDefault="00E73D9B">
      <w:pPr>
        <w:spacing w:before="16"/>
        <w:ind w:left="5080"/>
      </w:pPr>
      <w:bookmarkStart w:id="33" w:name="_GoBack"/>
      <w:bookmarkEnd w:id="33"/>
    </w:p>
    <w:sectPr w:rsidR="00E73D9B" w:rsidSect="00950410">
      <w:type w:val="continuous"/>
      <w:pgSz w:w="12240" w:h="15840"/>
      <w:pgMar w:top="1440" w:right="1440" w:bottom="1440"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93575B"/>
    <w:multiLevelType w:val="multilevel"/>
    <w:tmpl w:val="2408AE0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796A3B63"/>
    <w:multiLevelType w:val="hybridMultilevel"/>
    <w:tmpl w:val="08CE2E64"/>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775"/>
    <w:rsid w:val="00130775"/>
    <w:rsid w:val="00743338"/>
    <w:rsid w:val="00950410"/>
    <w:rsid w:val="00E73D9B"/>
    <w:rsid w:val="00E92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320530-CB29-47D0-A9C8-BD57124C8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TOCHeading">
    <w:name w:val="TOC Heading"/>
    <w:basedOn w:val="Heading1"/>
    <w:next w:val="Normal"/>
    <w:uiPriority w:val="39"/>
    <w:unhideWhenUsed/>
    <w:qFormat/>
    <w:rsid w:val="00E73D9B"/>
    <w:pPr>
      <w:keepLines/>
      <w:numPr>
        <w:numId w:val="0"/>
      </w:numPr>
      <w:spacing w:after="0" w:line="259" w:lineRule="auto"/>
      <w:outlineLvl w:val="9"/>
    </w:pPr>
    <w:rPr>
      <w:b w:val="0"/>
      <w:bCs w:val="0"/>
      <w:color w:val="365F91" w:themeColor="accent1" w:themeShade="BF"/>
      <w:kern w:val="0"/>
    </w:rPr>
  </w:style>
  <w:style w:type="paragraph" w:styleId="TOC1">
    <w:name w:val="toc 1"/>
    <w:basedOn w:val="Normal"/>
    <w:next w:val="Normal"/>
    <w:autoRedefine/>
    <w:uiPriority w:val="39"/>
    <w:unhideWhenUsed/>
    <w:rsid w:val="00E73D9B"/>
    <w:pPr>
      <w:spacing w:after="100"/>
    </w:pPr>
  </w:style>
  <w:style w:type="paragraph" w:styleId="TOC2">
    <w:name w:val="toc 2"/>
    <w:basedOn w:val="Normal"/>
    <w:next w:val="Normal"/>
    <w:autoRedefine/>
    <w:uiPriority w:val="39"/>
    <w:unhideWhenUsed/>
    <w:rsid w:val="00E73D9B"/>
    <w:pPr>
      <w:spacing w:after="100"/>
      <w:ind w:left="200"/>
    </w:pPr>
  </w:style>
  <w:style w:type="paragraph" w:styleId="TOC3">
    <w:name w:val="toc 3"/>
    <w:basedOn w:val="Normal"/>
    <w:next w:val="Normal"/>
    <w:autoRedefine/>
    <w:uiPriority w:val="39"/>
    <w:unhideWhenUsed/>
    <w:rsid w:val="00E73D9B"/>
    <w:pPr>
      <w:spacing w:after="100"/>
      <w:ind w:left="400"/>
    </w:pPr>
  </w:style>
  <w:style w:type="character" w:styleId="Hyperlink">
    <w:name w:val="Hyperlink"/>
    <w:basedOn w:val="DefaultParagraphFont"/>
    <w:uiPriority w:val="99"/>
    <w:unhideWhenUsed/>
    <w:rsid w:val="00E73D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60BA4-2395-4C82-A8FC-66742431E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Penn State Erie - The Behrend College</Company>
  <LinksUpToDate>false</LinksUpToDate>
  <CharactersWithSpaces>4352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WHEELER</dc:creator>
  <cp:lastModifiedBy>Nathan Christiansen</cp:lastModifiedBy>
  <cp:revision>3</cp:revision>
  <dcterms:created xsi:type="dcterms:W3CDTF">2016-09-26T14:45:00Z</dcterms:created>
  <dcterms:modified xsi:type="dcterms:W3CDTF">2016-09-30T19:16:00Z</dcterms:modified>
</cp:coreProperties>
</file>